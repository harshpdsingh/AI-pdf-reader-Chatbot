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278004">
      <w:pPr>
        <w:pStyle w:val="38"/>
        <w:jc w:val="center"/>
        <w:rPr>
          <w:rFonts w:hint="default" w:asciiTheme="majorAscii" w:hAnsiTheme="majorAscii"/>
          <w:b/>
          <w:bCs/>
          <w:sz w:val="44"/>
          <w:szCs w:val="44"/>
        </w:rPr>
      </w:pPr>
      <w:r>
        <w:rPr>
          <w:rFonts w:hint="default" w:eastAsia="SimSun" w:cs="SimSun" w:asciiTheme="majorAscii" w:hAnsiTheme="majorAscii"/>
          <w:b/>
          <w:bCs/>
          <w:sz w:val="44"/>
          <w:szCs w:val="44"/>
        </w:rPr>
        <w:t>Report on "Local Retrieval-Augmented Generation (RAG) with PDFs"</w:t>
      </w:r>
    </w:p>
    <w:p w14:paraId="45099D31">
      <w:pPr>
        <w:pStyle w:val="2"/>
        <w:rPr>
          <w:u w:val="single"/>
        </w:rPr>
      </w:pPr>
      <w:r>
        <w:rPr>
          <w:u w:val="single"/>
        </w:rPr>
        <w:t>Problem Statement</w:t>
      </w:r>
    </w:p>
    <w:p w14:paraId="07C2932A">
      <w:pPr>
        <w:pStyle w:val="34"/>
        <w:keepNext w:val="0"/>
        <w:keepLines w:val="0"/>
        <w:widowControl/>
        <w:suppressLineNumbers w:val="0"/>
        <w:jc w:val="left"/>
      </w:pPr>
      <w:r>
        <w:t>In many domains, the efficient processing and retrieval of information from large/complex documents such as PDFs is crucial. Manual searching through information is usually very time consuming and quite often fails to catch the complex semantics deeply embedded into lengthy documents. This project aims to solve a challenging task of ingesting, processing and retrieving meaningful information from PDF documents using state-of-the-art machine learning methods.</w:t>
      </w:r>
    </w:p>
    <w:p w14:paraId="6742CCF8">
      <w:pPr>
        <w:pStyle w:val="2"/>
        <w:rPr>
          <w:u w:val="single"/>
        </w:rPr>
      </w:pPr>
      <w:r>
        <w:rPr>
          <w:u w:val="single"/>
        </w:rPr>
        <w:t>Unique Idea Brief (Solution)</w:t>
      </w:r>
    </w:p>
    <w:p w14:paraId="0291D5FE">
      <w:pPr>
        <w:pStyle w:val="34"/>
        <w:keepNext w:val="0"/>
        <w:keepLines w:val="0"/>
        <w:widowControl/>
        <w:suppressLineNumbers w:val="0"/>
        <w:jc w:val="both"/>
        <w:rPr>
          <w:rFonts w:hint="default"/>
          <w:lang w:val="en-US"/>
        </w:rPr>
      </w:pPr>
      <w:r>
        <w:t>The proposed solution is to apply advanced NLP techniques using the existing state of art methods on PDF documents so that they can be easily searched and processed. The system uses vector embeddings and a retrieval-augmented generation (RAG) method in order to improve the search for relevant information based on large text corpuses.</w:t>
      </w:r>
      <w:r>
        <w:rPr>
          <w:rFonts w:hint="default"/>
          <w:lang w:val="en-US"/>
        </w:rPr>
        <w:t xml:space="preserve"> The solution incorporates the following unique elements:</w:t>
      </w:r>
    </w:p>
    <w:p w14:paraId="793D495D">
      <w:pPr>
        <w:keepNext w:val="0"/>
        <w:keepLines w:val="0"/>
        <w:widowControl/>
        <w:suppressLineNumbers w:val="0"/>
        <w:rPr>
          <w:rFonts w:hint="default" w:ascii="Times New Roman" w:hAnsi="Times New Roman" w:cs="Times New Roman"/>
          <w:sz w:val="22"/>
          <w:szCs w:val="22"/>
        </w:rPr>
      </w:pPr>
      <w:r>
        <w:rPr>
          <w:rFonts w:hint="default" w:ascii="Times New Roman" w:hAnsi="Times New Roman" w:eastAsia="Symbol" w:cs="Times New Roman"/>
          <w:sz w:val="22"/>
          <w:szCs w:val="22"/>
        </w:rPr>
        <w:t>·</w:t>
      </w:r>
      <w:r>
        <w:rPr>
          <w:rFonts w:hint="default" w:ascii="Times New Roman" w:hAnsi="Times New Roman" w:eastAsia="SimSun" w:cs="Times New Roman"/>
          <w:sz w:val="22"/>
          <w:szCs w:val="22"/>
        </w:rPr>
        <w:t xml:space="preserve">  </w:t>
      </w:r>
      <w:r>
        <w:rPr>
          <w:rStyle w:val="35"/>
          <w:rFonts w:hint="default" w:ascii="Times New Roman" w:hAnsi="Times New Roman" w:cs="Times New Roman"/>
          <w:sz w:val="22"/>
          <w:szCs w:val="22"/>
        </w:rPr>
        <w:t>Ingesting PDFs:</w:t>
      </w:r>
      <w:r>
        <w:rPr>
          <w:rFonts w:hint="default" w:ascii="Times New Roman" w:hAnsi="Times New Roman" w:cs="Times New Roman"/>
          <w:sz w:val="22"/>
          <w:szCs w:val="22"/>
        </w:rPr>
        <w:t xml:space="preserve"> Using specialized loaders to convert PDF content into text.</w:t>
      </w:r>
    </w:p>
    <w:p w14:paraId="2DABF705">
      <w:pPr>
        <w:keepNext w:val="0"/>
        <w:keepLines w:val="0"/>
        <w:widowControl/>
        <w:suppressLineNumbers w:val="0"/>
        <w:rPr>
          <w:rFonts w:hint="default" w:ascii="Times New Roman" w:hAnsi="Times New Roman" w:cs="Times New Roman"/>
          <w:sz w:val="22"/>
          <w:szCs w:val="22"/>
        </w:rPr>
      </w:pPr>
      <w:r>
        <w:rPr>
          <w:rFonts w:hint="default" w:ascii="Times New Roman" w:hAnsi="Times New Roman" w:eastAsia="Symbol" w:cs="Times New Roman"/>
          <w:sz w:val="22"/>
          <w:szCs w:val="22"/>
        </w:rPr>
        <w:t>·</w:t>
      </w:r>
      <w:r>
        <w:rPr>
          <w:rFonts w:hint="default" w:ascii="Times New Roman" w:hAnsi="Times New Roman" w:eastAsia="SimSun" w:cs="Times New Roman"/>
          <w:sz w:val="22"/>
          <w:szCs w:val="22"/>
        </w:rPr>
        <w:t xml:space="preserve">  </w:t>
      </w:r>
      <w:r>
        <w:rPr>
          <w:rStyle w:val="35"/>
          <w:rFonts w:hint="default" w:ascii="Times New Roman" w:hAnsi="Times New Roman" w:cs="Times New Roman"/>
          <w:sz w:val="22"/>
          <w:szCs w:val="22"/>
        </w:rPr>
        <w:t>Vector Embeddings:</w:t>
      </w:r>
      <w:r>
        <w:rPr>
          <w:rFonts w:hint="default" w:ascii="Times New Roman" w:hAnsi="Times New Roman" w:cs="Times New Roman"/>
          <w:sz w:val="22"/>
          <w:szCs w:val="22"/>
        </w:rPr>
        <w:t xml:space="preserve"> Transforming text into vector embeddings for efficient retrieval.</w:t>
      </w:r>
    </w:p>
    <w:p w14:paraId="2AEC2C36">
      <w:pPr>
        <w:keepNext w:val="0"/>
        <w:keepLines w:val="0"/>
        <w:widowControl/>
        <w:suppressLineNumbers w:val="0"/>
        <w:rPr>
          <w:rFonts w:hint="default" w:ascii="Times New Roman" w:hAnsi="Times New Roman" w:cs="Times New Roman"/>
          <w:sz w:val="22"/>
          <w:szCs w:val="22"/>
          <w:lang w:val="en-US"/>
        </w:rPr>
      </w:pPr>
      <w:r>
        <w:rPr>
          <w:rFonts w:hint="default" w:ascii="Times New Roman" w:hAnsi="Times New Roman" w:eastAsia="Symbol" w:cs="Times New Roman"/>
          <w:sz w:val="22"/>
          <w:szCs w:val="22"/>
        </w:rPr>
        <w:t>·</w:t>
      </w:r>
      <w:r>
        <w:rPr>
          <w:rFonts w:hint="default" w:ascii="Times New Roman" w:hAnsi="Times New Roman" w:eastAsia="SimSun" w:cs="Times New Roman"/>
          <w:sz w:val="22"/>
          <w:szCs w:val="22"/>
        </w:rPr>
        <w:t xml:space="preserve">  </w:t>
      </w:r>
      <w:r>
        <w:rPr>
          <w:rStyle w:val="35"/>
          <w:rFonts w:hint="default" w:ascii="Times New Roman" w:hAnsi="Times New Roman" w:cs="Times New Roman"/>
          <w:sz w:val="22"/>
          <w:szCs w:val="22"/>
        </w:rPr>
        <w:t>Retrieval-Augmented Generation:</w:t>
      </w:r>
      <w:r>
        <w:rPr>
          <w:rFonts w:hint="default" w:ascii="Times New Roman" w:hAnsi="Times New Roman" w:cs="Times New Roman"/>
          <w:sz w:val="22"/>
          <w:szCs w:val="22"/>
        </w:rPr>
        <w:t xml:space="preserve"> Employing a language model to generate contextually relevant responses based on retrieved information.</w:t>
      </w:r>
    </w:p>
    <w:p w14:paraId="6ABD59D5">
      <w:pPr>
        <w:pStyle w:val="2"/>
        <w:rPr>
          <w:u w:val="single"/>
        </w:rPr>
      </w:pPr>
      <w:r>
        <w:rPr>
          <w:u w:val="single"/>
        </w:rPr>
        <w:t>Features Offered</w:t>
      </w:r>
    </w:p>
    <w:p w14:paraId="5ED80095"/>
    <w:p w14:paraId="0BF9DEE1">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PDF Ingestion:</w:t>
      </w:r>
      <w:r>
        <w:rPr>
          <w:rFonts w:hint="default" w:ascii="Times New Roman" w:hAnsi="Times New Roman" w:cs="Times New Roman"/>
          <w:sz w:val="24"/>
          <w:szCs w:val="24"/>
        </w:rPr>
        <w:t xml:space="preserve"> Ability to load and process PDF documents, converting them into structured text data.</w:t>
      </w:r>
    </w:p>
    <w:p w14:paraId="40199491">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Text Splitting and Chunking:</w:t>
      </w:r>
      <w:r>
        <w:rPr>
          <w:rFonts w:hint="default" w:ascii="Times New Roman" w:hAnsi="Times New Roman" w:cs="Times New Roman"/>
          <w:sz w:val="24"/>
          <w:szCs w:val="24"/>
        </w:rPr>
        <w:t xml:space="preserve"> Breaking down large texts into manageable chunks for better processing and embedding.</w:t>
      </w:r>
    </w:p>
    <w:p w14:paraId="0074B9E3">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Vector Embeddings:</w:t>
      </w:r>
      <w:r>
        <w:rPr>
          <w:rFonts w:hint="default" w:ascii="Times New Roman" w:hAnsi="Times New Roman" w:cs="Times New Roman"/>
          <w:sz w:val="24"/>
          <w:szCs w:val="24"/>
        </w:rPr>
        <w:t xml:space="preserve"> Using models like </w:t>
      </w:r>
      <w:r>
        <w:rPr>
          <w:rStyle w:val="20"/>
          <w:rFonts w:hint="default" w:ascii="Times New Roman" w:hAnsi="Times New Roman" w:cs="Times New Roman"/>
          <w:sz w:val="24"/>
          <w:szCs w:val="24"/>
        </w:rPr>
        <w:t>nomic-embed-text</w:t>
      </w:r>
      <w:r>
        <w:rPr>
          <w:rFonts w:hint="default" w:ascii="Times New Roman" w:hAnsi="Times New Roman" w:cs="Times New Roman"/>
          <w:sz w:val="24"/>
          <w:szCs w:val="24"/>
        </w:rPr>
        <w:t xml:space="preserve"> to create vector representations of text chunks.</w:t>
      </w:r>
    </w:p>
    <w:p w14:paraId="48775861">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Vector Database:</w:t>
      </w:r>
      <w:r>
        <w:rPr>
          <w:rFonts w:hint="default" w:ascii="Times New Roman" w:hAnsi="Times New Roman" w:cs="Times New Roman"/>
          <w:sz w:val="24"/>
          <w:szCs w:val="24"/>
        </w:rPr>
        <w:t xml:space="preserve"> Storing vector embeddings in a vector database (</w:t>
      </w:r>
      <w:r>
        <w:rPr>
          <w:rStyle w:val="20"/>
          <w:rFonts w:hint="default" w:ascii="Times New Roman" w:hAnsi="Times New Roman" w:cs="Times New Roman"/>
          <w:sz w:val="24"/>
          <w:szCs w:val="24"/>
        </w:rPr>
        <w:t>Chroma</w:t>
      </w:r>
      <w:r>
        <w:rPr>
          <w:rFonts w:hint="default" w:ascii="Times New Roman" w:hAnsi="Times New Roman" w:cs="Times New Roman"/>
          <w:sz w:val="24"/>
          <w:szCs w:val="24"/>
        </w:rPr>
        <w:t>) for efficient retrieval.</w:t>
      </w:r>
    </w:p>
    <w:p w14:paraId="78C8F4D0">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Multi-Query Retrieval:</w:t>
      </w:r>
      <w:r>
        <w:rPr>
          <w:rFonts w:hint="default" w:ascii="Times New Roman" w:hAnsi="Times New Roman" w:cs="Times New Roman"/>
          <w:sz w:val="24"/>
          <w:szCs w:val="24"/>
        </w:rPr>
        <w:t xml:space="preserve"> Enhancing retrieval by generating multiple perspectives on user queries to fetch the most relevant documents.</w:t>
      </w:r>
    </w:p>
    <w:p w14:paraId="1014D7C2">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Language Model Integration:</w:t>
      </w:r>
      <w:r>
        <w:rPr>
          <w:rFonts w:hint="default" w:ascii="Times New Roman" w:hAnsi="Times New Roman" w:cs="Times New Roman"/>
          <w:sz w:val="24"/>
          <w:szCs w:val="24"/>
        </w:rPr>
        <w:t xml:space="preserve"> Using models like </w:t>
      </w:r>
      <w:r>
        <w:rPr>
          <w:rStyle w:val="20"/>
          <w:rFonts w:hint="default" w:ascii="Times New Roman" w:hAnsi="Times New Roman" w:cs="Times New Roman"/>
          <w:sz w:val="24"/>
          <w:szCs w:val="24"/>
        </w:rPr>
        <w:t>ChatOllama</w:t>
      </w:r>
      <w:r>
        <w:rPr>
          <w:rFonts w:hint="default" w:ascii="Times New Roman" w:hAnsi="Times New Roman" w:cs="Times New Roman"/>
          <w:sz w:val="24"/>
          <w:szCs w:val="24"/>
        </w:rPr>
        <w:t xml:space="preserve"> for generating answers based on retrieved information.</w:t>
      </w:r>
    </w:p>
    <w:p w14:paraId="31C97CE7">
      <w:pPr>
        <w:pStyle w:val="2"/>
        <w:rPr>
          <w:u w:val="single"/>
        </w:rPr>
      </w:pPr>
      <w:r>
        <w:rPr>
          <w:u w:val="single"/>
        </w:rPr>
        <w:t>Process Flow</w:t>
      </w:r>
    </w:p>
    <w:p w14:paraId="16896919">
      <w:pPr>
        <w:rPr>
          <w:sz w:val="24"/>
          <w:szCs w:val="24"/>
        </w:rPr>
      </w:pPr>
    </w:p>
    <w:p w14:paraId="772533D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PDF Ingestion:</w:t>
      </w:r>
      <w:r>
        <w:rPr>
          <w:rFonts w:hint="default" w:ascii="Times New Roman" w:hAnsi="Times New Roman" w:cs="Times New Roman"/>
          <w:sz w:val="24"/>
          <w:szCs w:val="24"/>
        </w:rPr>
        <w:t xml:space="preserve"> The PDF document is loaded using </w:t>
      </w:r>
      <w:r>
        <w:rPr>
          <w:rStyle w:val="20"/>
          <w:rFonts w:hint="default" w:ascii="Times New Roman" w:hAnsi="Times New Roman" w:cs="Times New Roman"/>
          <w:sz w:val="24"/>
          <w:szCs w:val="24"/>
        </w:rPr>
        <w:t>UnstructuredPDFLoader</w:t>
      </w:r>
      <w:r>
        <w:rPr>
          <w:rFonts w:hint="default" w:ascii="Times New Roman" w:hAnsi="Times New Roman" w:cs="Times New Roman"/>
          <w:sz w:val="24"/>
          <w:szCs w:val="24"/>
        </w:rPr>
        <w:t>.</w:t>
      </w:r>
    </w:p>
    <w:p w14:paraId="385BC29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Text Processing:</w:t>
      </w:r>
      <w:r>
        <w:rPr>
          <w:rFonts w:hint="default" w:ascii="Times New Roman" w:hAnsi="Times New Roman" w:cs="Times New Roman"/>
          <w:sz w:val="24"/>
          <w:szCs w:val="24"/>
        </w:rPr>
        <w:t xml:space="preserve"> The document is split into chunks using </w:t>
      </w:r>
      <w:r>
        <w:rPr>
          <w:rStyle w:val="20"/>
          <w:rFonts w:hint="default" w:ascii="Times New Roman" w:hAnsi="Times New Roman" w:cs="Times New Roman"/>
          <w:sz w:val="24"/>
          <w:szCs w:val="24"/>
        </w:rPr>
        <w:t>RecursiveCharacterTextSplitter</w:t>
      </w:r>
      <w:r>
        <w:rPr>
          <w:rFonts w:hint="default" w:ascii="Times New Roman" w:hAnsi="Times New Roman" w:cs="Times New Roman"/>
          <w:sz w:val="24"/>
          <w:szCs w:val="24"/>
        </w:rPr>
        <w:t>.</w:t>
      </w:r>
    </w:p>
    <w:p w14:paraId="07FE78E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Vector Embeddings:</w:t>
      </w:r>
      <w:r>
        <w:rPr>
          <w:rFonts w:hint="default" w:ascii="Times New Roman" w:hAnsi="Times New Roman" w:cs="Times New Roman"/>
          <w:sz w:val="24"/>
          <w:szCs w:val="24"/>
        </w:rPr>
        <w:t xml:space="preserve"> Each chunk is embedded into a vector space using </w:t>
      </w:r>
      <w:r>
        <w:rPr>
          <w:rStyle w:val="20"/>
          <w:rFonts w:hint="default" w:ascii="Times New Roman" w:hAnsi="Times New Roman" w:cs="Times New Roman"/>
          <w:sz w:val="24"/>
          <w:szCs w:val="24"/>
        </w:rPr>
        <w:t>OllamaEmbeddings</w:t>
      </w:r>
      <w:r>
        <w:rPr>
          <w:rFonts w:hint="default" w:ascii="Times New Roman" w:hAnsi="Times New Roman" w:cs="Times New Roman"/>
          <w:sz w:val="24"/>
          <w:szCs w:val="24"/>
        </w:rPr>
        <w:t>.</w:t>
      </w:r>
    </w:p>
    <w:p w14:paraId="5721D3B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Database Storage:</w:t>
      </w:r>
      <w:r>
        <w:rPr>
          <w:rFonts w:hint="default" w:ascii="Times New Roman" w:hAnsi="Times New Roman" w:cs="Times New Roman"/>
          <w:sz w:val="24"/>
          <w:szCs w:val="24"/>
        </w:rPr>
        <w:t xml:space="preserve"> The vectors are stored in a </w:t>
      </w:r>
      <w:r>
        <w:rPr>
          <w:rStyle w:val="20"/>
          <w:rFonts w:hint="default" w:ascii="Times New Roman" w:hAnsi="Times New Roman" w:cs="Times New Roman"/>
          <w:sz w:val="24"/>
          <w:szCs w:val="24"/>
        </w:rPr>
        <w:t>Chroma</w:t>
      </w:r>
      <w:r>
        <w:rPr>
          <w:rFonts w:hint="default" w:ascii="Times New Roman" w:hAnsi="Times New Roman" w:cs="Times New Roman"/>
          <w:sz w:val="24"/>
          <w:szCs w:val="24"/>
        </w:rPr>
        <w:t xml:space="preserve"> vector database.</w:t>
      </w:r>
    </w:p>
    <w:p w14:paraId="27F65CF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Query Handling:</w:t>
      </w:r>
      <w:r>
        <w:rPr>
          <w:rFonts w:hint="default" w:ascii="Times New Roman" w:hAnsi="Times New Roman" w:cs="Times New Roman"/>
          <w:sz w:val="24"/>
          <w:szCs w:val="24"/>
        </w:rPr>
        <w:t xml:space="preserve"> User queries are processed, and multiple versions of the query are generated using </w:t>
      </w:r>
      <w:r>
        <w:rPr>
          <w:rStyle w:val="20"/>
          <w:rFonts w:hint="default" w:ascii="Times New Roman" w:hAnsi="Times New Roman" w:cs="Times New Roman"/>
          <w:sz w:val="24"/>
          <w:szCs w:val="24"/>
        </w:rPr>
        <w:t>PromptTemplate</w:t>
      </w:r>
      <w:r>
        <w:rPr>
          <w:rFonts w:hint="default" w:ascii="Times New Roman" w:hAnsi="Times New Roman" w:cs="Times New Roman"/>
          <w:sz w:val="24"/>
          <w:szCs w:val="24"/>
        </w:rPr>
        <w:t>.</w:t>
      </w:r>
    </w:p>
    <w:p w14:paraId="69575EE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Information Retrieval:</w:t>
      </w:r>
      <w:r>
        <w:rPr>
          <w:rFonts w:hint="default" w:ascii="Times New Roman" w:hAnsi="Times New Roman" w:cs="Times New Roman"/>
          <w:sz w:val="24"/>
          <w:szCs w:val="24"/>
        </w:rPr>
        <w:t xml:space="preserve"> Relevant document chunks are retrieved from the vector database.</w:t>
      </w:r>
    </w:p>
    <w:p w14:paraId="003B310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Response Generation:</w:t>
      </w:r>
      <w:r>
        <w:rPr>
          <w:rFonts w:hint="default" w:ascii="Times New Roman" w:hAnsi="Times New Roman" w:cs="Times New Roman"/>
          <w:sz w:val="24"/>
          <w:szCs w:val="24"/>
        </w:rPr>
        <w:t xml:space="preserve"> The retrieved information is used by the </w:t>
      </w:r>
      <w:r>
        <w:rPr>
          <w:rStyle w:val="20"/>
          <w:rFonts w:hint="default" w:ascii="Times New Roman" w:hAnsi="Times New Roman" w:cs="Times New Roman"/>
          <w:sz w:val="24"/>
          <w:szCs w:val="24"/>
        </w:rPr>
        <w:t>ChatOllama</w:t>
      </w:r>
      <w:r>
        <w:rPr>
          <w:rFonts w:hint="default" w:ascii="Times New Roman" w:hAnsi="Times New Roman" w:cs="Times New Roman"/>
          <w:sz w:val="24"/>
          <w:szCs w:val="24"/>
        </w:rPr>
        <w:t xml:space="preserve"> model to generate a response.</w:t>
      </w:r>
    </w:p>
    <w:p w14:paraId="3847E0BB">
      <w:pPr>
        <w:pStyle w:val="2"/>
      </w:pPr>
    </w:p>
    <w:p w14:paraId="3420E80C">
      <w:pPr>
        <w:pStyle w:val="2"/>
      </w:pPr>
    </w:p>
    <w:p w14:paraId="447E5755">
      <w:pPr>
        <w:pStyle w:val="2"/>
        <w:rPr>
          <w:rFonts w:hint="default"/>
          <w:lang w:val="en-US"/>
        </w:rPr>
      </w:pPr>
    </w:p>
    <w:p w14:paraId="19ED09B7">
      <w:pPr>
        <w:pStyle w:val="2"/>
      </w:pPr>
    </w:p>
    <w:p w14:paraId="5D143509"/>
    <w:p w14:paraId="226FC9C1"/>
    <w:p w14:paraId="1E2A5BDA">
      <w:pPr>
        <w:pStyle w:val="2"/>
        <w:jc w:val="center"/>
        <w:rPr>
          <w:rFonts w:hint="default"/>
          <w:u w:val="single"/>
          <w:lang w:val="en-US"/>
        </w:rPr>
      </w:pPr>
      <w:r>
        <w:rPr>
          <w:rFonts w:hint="default"/>
          <w:u w:val="single"/>
          <w:lang w:val="en-US"/>
        </w:rPr>
        <w:t>Architectural Diagram</w:t>
      </w:r>
    </w:p>
    <w:p w14:paraId="679AEAC8">
      <w:pPr>
        <w:rPr>
          <w:rFonts w:hint="default"/>
          <w:lang w:val="en-US"/>
        </w:rPr>
      </w:pPr>
    </w:p>
    <w:p w14:paraId="6FE55E99">
      <w:r>
        <w:drawing>
          <wp:inline distT="0" distB="0" distL="114300" distR="114300">
            <wp:extent cx="5486400" cy="4848860"/>
            <wp:effectExtent l="0" t="0" r="0" b="12700"/>
            <wp:docPr id="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pic:cNvPicPr>
                      <a:picLocks noChangeAspect="1"/>
                    </pic:cNvPicPr>
                  </pic:nvPicPr>
                  <pic:blipFill>
                    <a:blip r:embed="rId6"/>
                    <a:stretch>
                      <a:fillRect/>
                    </a:stretch>
                  </pic:blipFill>
                  <pic:spPr>
                    <a:xfrm>
                      <a:off x="0" y="0"/>
                      <a:ext cx="5486400" cy="4848860"/>
                    </a:xfrm>
                    <a:prstGeom prst="rect">
                      <a:avLst/>
                    </a:prstGeom>
                  </pic:spPr>
                </pic:pic>
              </a:graphicData>
            </a:graphic>
          </wp:inline>
        </w:drawing>
      </w:r>
      <w:r>
        <w:br w:type="textWrapping"/>
      </w:r>
    </w:p>
    <w:p w14:paraId="63A1A84E">
      <w:pPr>
        <w:pStyle w:val="2"/>
        <w:rPr>
          <w:u w:val="single"/>
        </w:rPr>
      </w:pPr>
      <w:r>
        <w:rPr>
          <w:u w:val="single"/>
        </w:rPr>
        <w:t>Technologies Used</w:t>
      </w:r>
    </w:p>
    <w:p w14:paraId="0FBD8CD8"/>
    <w:p w14:paraId="0ECBC887">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Langchain:</w:t>
      </w:r>
      <w:r>
        <w:rPr>
          <w:rFonts w:hint="default" w:ascii="Times New Roman" w:hAnsi="Times New Roman" w:cs="Times New Roman"/>
          <w:sz w:val="24"/>
          <w:szCs w:val="24"/>
        </w:rPr>
        <w:t xml:space="preserve"> For document processing and text splitting.</w:t>
      </w:r>
    </w:p>
    <w:p w14:paraId="143CD9BD">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Ollama:</w:t>
      </w:r>
      <w:r>
        <w:rPr>
          <w:rFonts w:hint="default" w:ascii="Times New Roman" w:hAnsi="Times New Roman" w:cs="Times New Roman"/>
          <w:sz w:val="24"/>
          <w:szCs w:val="24"/>
        </w:rPr>
        <w:t xml:space="preserve"> For generating text embeddings and handling language models.</w:t>
      </w:r>
    </w:p>
    <w:p w14:paraId="56466C4E">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Chroma:</w:t>
      </w:r>
      <w:r>
        <w:rPr>
          <w:rFonts w:hint="default" w:ascii="Times New Roman" w:hAnsi="Times New Roman" w:cs="Times New Roman"/>
          <w:sz w:val="24"/>
          <w:szCs w:val="24"/>
        </w:rPr>
        <w:t xml:space="preserve"> Vector database for storing and retrieving vector embeddings.</w:t>
      </w:r>
    </w:p>
    <w:p w14:paraId="6BA23A12">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Langchain-Community:</w:t>
      </w:r>
      <w:r>
        <w:rPr>
          <w:rFonts w:hint="default" w:ascii="Times New Roman" w:hAnsi="Times New Roman" w:cs="Times New Roman"/>
          <w:sz w:val="24"/>
          <w:szCs w:val="24"/>
        </w:rPr>
        <w:t xml:space="preserve"> For integrating various components like PDF loaders and text splitters.</w:t>
      </w:r>
    </w:p>
    <w:p w14:paraId="228D36D1">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cs="Times New Roman"/>
          <w:sz w:val="24"/>
          <w:szCs w:val="24"/>
        </w:rPr>
        <w:t>Python Libraries:</w:t>
      </w:r>
      <w:r>
        <w:rPr>
          <w:rFonts w:hint="default" w:ascii="Times New Roman" w:hAnsi="Times New Roman" w:cs="Times New Roman"/>
          <w:sz w:val="24"/>
          <w:szCs w:val="24"/>
        </w:rPr>
        <w:t xml:space="preserve"> Including </w:t>
      </w:r>
      <w:r>
        <w:rPr>
          <w:rStyle w:val="20"/>
          <w:rFonts w:hint="default" w:ascii="Times New Roman" w:hAnsi="Times New Roman" w:cs="Times New Roman"/>
          <w:sz w:val="24"/>
          <w:szCs w:val="24"/>
        </w:rPr>
        <w:t>unstructured</w:t>
      </w:r>
      <w:r>
        <w:rPr>
          <w:rFonts w:hint="default" w:ascii="Times New Roman" w:hAnsi="Times New Roman" w:cs="Times New Roman"/>
          <w:sz w:val="24"/>
          <w:szCs w:val="24"/>
        </w:rPr>
        <w:t xml:space="preserve">, </w:t>
      </w:r>
      <w:r>
        <w:rPr>
          <w:rStyle w:val="20"/>
          <w:rFonts w:hint="default" w:ascii="Times New Roman" w:hAnsi="Times New Roman" w:cs="Times New Roman"/>
          <w:sz w:val="24"/>
          <w:szCs w:val="24"/>
        </w:rPr>
        <w:t>langchain</w:t>
      </w:r>
      <w:r>
        <w:rPr>
          <w:rFonts w:hint="default" w:ascii="Times New Roman" w:hAnsi="Times New Roman" w:cs="Times New Roman"/>
          <w:sz w:val="24"/>
          <w:szCs w:val="24"/>
        </w:rPr>
        <w:t xml:space="preserve">, and </w:t>
      </w:r>
      <w:r>
        <w:rPr>
          <w:rStyle w:val="20"/>
          <w:rFonts w:hint="default" w:ascii="Times New Roman" w:hAnsi="Times New Roman" w:cs="Times New Roman"/>
          <w:sz w:val="24"/>
          <w:szCs w:val="24"/>
        </w:rPr>
        <w:t>chromadb</w:t>
      </w:r>
      <w:r>
        <w:rPr>
          <w:rFonts w:hint="default" w:ascii="Times New Roman" w:hAnsi="Times New Roman" w:cs="Times New Roman"/>
          <w:sz w:val="24"/>
          <w:szCs w:val="24"/>
        </w:rPr>
        <w:t xml:space="preserve"> for implementing the solution.</w:t>
      </w:r>
    </w:p>
    <w:p w14:paraId="10C18645">
      <w:pPr>
        <w:pStyle w:val="2"/>
        <w:rPr>
          <w:u w:val="single"/>
        </w:rPr>
      </w:pPr>
      <w:r>
        <w:rPr>
          <w:u w:val="single"/>
        </w:rPr>
        <w:t>Team Members and Contribution</w:t>
      </w:r>
    </w:p>
    <w:p w14:paraId="4226E852"/>
    <w:p w14:paraId="5EF5A72B">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diligent work of </w:t>
      </w:r>
      <w:r>
        <w:rPr>
          <w:rFonts w:hint="default" w:ascii="Times New Roman" w:hAnsi="Times New Roman" w:eastAsia="SimSun" w:cs="Times New Roman"/>
          <w:b/>
          <w:bCs/>
          <w:kern w:val="0"/>
          <w:sz w:val="24"/>
          <w:szCs w:val="24"/>
          <w:lang w:val="en-US" w:eastAsia="zh-CN" w:bidi="ar"/>
        </w:rPr>
        <w:t>Diptesh Bal</w:t>
      </w:r>
      <w:r>
        <w:rPr>
          <w:rFonts w:hint="default" w:ascii="Times New Roman" w:hAnsi="Times New Roman" w:eastAsia="SimSun" w:cs="Times New Roman"/>
          <w:kern w:val="0"/>
          <w:sz w:val="24"/>
          <w:szCs w:val="24"/>
          <w:lang w:val="en-US" w:eastAsia="zh-CN" w:bidi="ar"/>
        </w:rPr>
        <w:t xml:space="preserve"> and </w:t>
      </w:r>
      <w:r>
        <w:rPr>
          <w:rFonts w:hint="default" w:ascii="Times New Roman" w:hAnsi="Times New Roman" w:eastAsia="SimSun" w:cs="Times New Roman"/>
          <w:b/>
          <w:bCs/>
          <w:kern w:val="0"/>
          <w:sz w:val="24"/>
          <w:szCs w:val="24"/>
          <w:lang w:val="en-US" w:eastAsia="zh-CN" w:bidi="ar"/>
        </w:rPr>
        <w:t>Harsh pd Singh</w:t>
      </w:r>
      <w:r>
        <w:rPr>
          <w:rFonts w:hint="default" w:ascii="Times New Roman" w:hAnsi="Times New Roman" w:eastAsia="SimSun" w:cs="Times New Roman"/>
          <w:kern w:val="0"/>
          <w:sz w:val="24"/>
          <w:szCs w:val="24"/>
          <w:lang w:val="en-US" w:eastAsia="zh-CN" w:bidi="ar"/>
        </w:rPr>
        <w:t>, two members of our team, enabled the Local Retrieval-Augmented Generation (RAG) system with PDFs to be developed and implemented successfully.</w:t>
      </w:r>
    </w:p>
    <w:p w14:paraId="33538EB0">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p>
    <w:p w14:paraId="061CB969">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Harsh pd Singh</w:t>
      </w:r>
      <w:r>
        <w:rPr>
          <w:rFonts w:hint="default" w:ascii="Times New Roman" w:hAnsi="Times New Roman" w:eastAsia="SimSun" w:cs="Times New Roman"/>
          <w:kern w:val="0"/>
          <w:sz w:val="24"/>
          <w:szCs w:val="24"/>
          <w:lang w:val="en-US" w:eastAsia="zh-CN" w:bidi="ar"/>
        </w:rPr>
        <w:t xml:space="preserve"> oversaw and provided strategic direction to make sure the project stayed on course and achieved all of its goals. He played a key role in the architecture's design, the integration of different parts, and the resolution of challenging problems that came up during development</w:t>
      </w:r>
    </w:p>
    <w:p w14:paraId="55452103">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p>
    <w:p w14:paraId="7828D327">
      <w:pPr>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An important part of the system's practical implementation was handled by </w:t>
      </w:r>
      <w:r>
        <w:rPr>
          <w:rFonts w:hint="default" w:ascii="Times New Roman" w:hAnsi="Times New Roman" w:eastAsia="SimSun" w:cs="Times New Roman"/>
          <w:b/>
          <w:bCs/>
          <w:kern w:val="0"/>
          <w:sz w:val="24"/>
          <w:szCs w:val="24"/>
          <w:lang w:val="en-US" w:eastAsia="zh-CN" w:bidi="ar"/>
        </w:rPr>
        <w:t>Diptesh Bal (team lead).</w:t>
      </w:r>
      <w:r>
        <w:rPr>
          <w:rFonts w:hint="default" w:ascii="Times New Roman" w:hAnsi="Times New Roman" w:eastAsia="SimSun" w:cs="Times New Roman"/>
          <w:kern w:val="0"/>
          <w:sz w:val="24"/>
          <w:szCs w:val="24"/>
          <w:lang w:val="en-US" w:eastAsia="zh-CN" w:bidi="ar"/>
        </w:rPr>
        <w:t xml:space="preserve"> Coding the ingestion and processing modules, establishing the vector database, and incorporating the language model for response generation were all under his purview. </w:t>
      </w:r>
      <w:r>
        <w:rPr>
          <w:rFonts w:hint="default" w:ascii="Times New Roman" w:hAnsi="Times New Roman" w:eastAsia="SimSun" w:cs="Times New Roman"/>
          <w:sz w:val="24"/>
          <w:szCs w:val="24"/>
        </w:rPr>
        <w:t>His meticulous attention to detail and innovative problem-solving skills were key to optimizing the system's performance.</w:t>
      </w:r>
    </w:p>
    <w:p w14:paraId="1E16AB7D">
      <w:pPr>
        <w:keepNext w:val="0"/>
        <w:keepLines w:val="0"/>
        <w:widowControl/>
        <w:suppressLineNumbers w:val="0"/>
        <w:jc w:val="both"/>
        <w:rPr>
          <w:rFonts w:hint="default" w:ascii="Times New Roman" w:hAnsi="Times New Roman" w:eastAsia="SimSun" w:cs="Times New Roman"/>
          <w:sz w:val="24"/>
          <w:szCs w:val="24"/>
        </w:rPr>
      </w:pPr>
    </w:p>
    <w:p w14:paraId="0F6EA7A6">
      <w:pPr>
        <w:keepNext w:val="0"/>
        <w:keepLines w:val="0"/>
        <w:widowControl/>
        <w:suppressLineNumbers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Together, their collaborative efforts resulted in a robust and efficient solution that significantly enhances information retrieval from large PDF documents.</w:t>
      </w:r>
    </w:p>
    <w:p w14:paraId="4FB97534">
      <w:bookmarkStart w:id="0" w:name="_GoBack"/>
      <w:bookmarkEnd w:id="0"/>
    </w:p>
    <w:p w14:paraId="3D37757A">
      <w:pPr>
        <w:pStyle w:val="2"/>
        <w:rPr>
          <w:u w:val="single"/>
        </w:rPr>
      </w:pPr>
      <w:r>
        <w:rPr>
          <w:u w:val="single"/>
        </w:rPr>
        <w:t>Conclusion</w:t>
      </w:r>
    </w:p>
    <w:p w14:paraId="4A85C4E1"/>
    <w:p w14:paraId="11C81298">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problem of processing and obtaining data from big PDF documents is effectively addressed by the suggested method. Through the use of vector embeddings, sophisticated natural language processing (NLP) techniques, and a resilient retrieval-augmented generation framework, the system greatly improves the capacity to extract and apply information from complicated documents. This solution can be especially helpful in fields like business, law, and research where it's critical to retrieve information quickly and accurately.</w:t>
      </w:r>
    </w:p>
    <w:p w14:paraId="794242B2"/>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Colonna MT">
    <w:panose1 w:val="04020805060202030203"/>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Segoe UI Variable Display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singleLevel"/>
    <w:tmpl w:val="00000002"/>
    <w:lvl w:ilvl="0" w:tentative="0">
      <w:start w:val="1"/>
      <w:numFmt w:val="decimal"/>
      <w:pStyle w:val="32"/>
      <w:lvlText w:val="%1."/>
      <w:lvlJc w:val="left"/>
      <w:pPr>
        <w:tabs>
          <w:tab w:val="left" w:pos="1080"/>
        </w:tabs>
        <w:ind w:left="1080" w:hanging="360"/>
      </w:pPr>
    </w:lvl>
  </w:abstractNum>
  <w:abstractNum w:abstractNumId="1">
    <w:nsid w:val="00000003"/>
    <w:multiLevelType w:val="singleLevel"/>
    <w:tmpl w:val="00000003"/>
    <w:lvl w:ilvl="0" w:tentative="0">
      <w:start w:val="1"/>
      <w:numFmt w:val="decimal"/>
      <w:pStyle w:val="31"/>
      <w:lvlText w:val="%1."/>
      <w:lvlJc w:val="left"/>
      <w:pPr>
        <w:tabs>
          <w:tab w:val="left" w:pos="720"/>
        </w:tabs>
        <w:ind w:left="720" w:hanging="360"/>
      </w:pPr>
    </w:lvl>
  </w:abstractNum>
  <w:abstractNum w:abstractNumId="2">
    <w:nsid w:val="00000005"/>
    <w:multiLevelType w:val="singleLevel"/>
    <w:tmpl w:val="00000005"/>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00000006"/>
    <w:multiLevelType w:val="singleLevel"/>
    <w:tmpl w:val="00000006"/>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00000007"/>
    <w:multiLevelType w:val="singleLevel"/>
    <w:tmpl w:val="00000007"/>
    <w:lvl w:ilvl="0" w:tentative="0">
      <w:start w:val="1"/>
      <w:numFmt w:val="decimal"/>
      <w:pStyle w:val="30"/>
      <w:lvlText w:val="%1."/>
      <w:lvlJc w:val="left"/>
      <w:pPr>
        <w:tabs>
          <w:tab w:val="left" w:pos="360"/>
        </w:tabs>
        <w:ind w:left="360" w:hanging="360"/>
      </w:pPr>
    </w:lvl>
  </w:abstractNum>
  <w:abstractNum w:abstractNumId="5">
    <w:nsid w:val="00000008"/>
    <w:multiLevelType w:val="singleLevel"/>
    <w:tmpl w:val="00000008"/>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7838F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99" w:semiHidden="0" w:name="macro"/>
    <w:lsdException w:unhideWhenUsed="0" w:uiPriority="0"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0" w:semiHidden="0" w:name="List 4"/>
    <w:lsdException w:unhideWhenUsed="0" w:uiPriority="0" w:semiHidden="0" w:name="List 5"/>
    <w:lsdException w:unhideWhenUsed="0" w:uiPriority="99" w:semiHidden="0" w:name="List Bullet 2"/>
    <w:lsdException w:unhideWhenUsed="0" w:uiPriority="99" w:semiHidden="0" w:name="List Bullet 3"/>
    <w:lsdException w:unhideWhenUsed="0" w:uiPriority="0" w:semiHidden="0" w:name="List Bullet 4"/>
    <w:lsdException w:unhideWhenUsed="0" w:uiPriority="0" w:semiHidden="0" w:name="List Bullet 5"/>
    <w:lsdException w:unhideWhenUsed="0" w:uiPriority="99" w:semiHidden="0" w:name="List Number 2"/>
    <w:lsdException w:unhideWhenUsed="0" w:uiPriority="99"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99" w:semiHidden="0" w:name="Body Text"/>
    <w:lsdException w:unhideWhenUsed="0" w:uiPriority="0"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99" w:semiHidden="0" w:name="Body Text 2"/>
    <w:lsdException w:qFormat="1" w:unhideWhenUsed="0" w:uiPriority="99"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ourier New" w:hAnsi="Courier New" w:eastAsia="ＭＳ 明朝" w:cs="SimSun"/>
      <w:sz w:val="20"/>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Calibri" w:hAnsi="Calibri" w:eastAsia="MS Gothic" w:cs="SimSun"/>
      <w:b/>
      <w:bCs/>
      <w:color w:val="365F91"/>
      <w:sz w:val="28"/>
      <w:szCs w:val="28"/>
    </w:rPr>
  </w:style>
  <w:style w:type="paragraph" w:styleId="3">
    <w:name w:val="heading 2"/>
    <w:basedOn w:val="1"/>
    <w:next w:val="1"/>
    <w:link w:val="141"/>
    <w:qFormat/>
    <w:uiPriority w:val="9"/>
    <w:pPr>
      <w:keepNext/>
      <w:keepLines/>
      <w:spacing w:before="200" w:after="0"/>
      <w:outlineLvl w:val="1"/>
    </w:pPr>
    <w:rPr>
      <w:rFonts w:ascii="Calibri" w:hAnsi="Calibri" w:eastAsia="MS Gothic" w:cs="SimSun"/>
      <w:b/>
      <w:bCs/>
      <w:color w:val="4F81BD"/>
      <w:sz w:val="26"/>
      <w:szCs w:val="26"/>
    </w:rPr>
  </w:style>
  <w:style w:type="paragraph" w:styleId="4">
    <w:name w:val="heading 3"/>
    <w:basedOn w:val="1"/>
    <w:next w:val="1"/>
    <w:link w:val="142"/>
    <w:qFormat/>
    <w:uiPriority w:val="9"/>
    <w:pPr>
      <w:keepNext/>
      <w:keepLines/>
      <w:spacing w:before="200" w:after="0"/>
      <w:outlineLvl w:val="2"/>
    </w:pPr>
    <w:rPr>
      <w:rFonts w:ascii="Calibri" w:hAnsi="Calibri" w:eastAsia="MS Gothic" w:cs="SimSun"/>
      <w:b/>
      <w:bCs/>
      <w:color w:val="4F81BD"/>
    </w:rPr>
  </w:style>
  <w:style w:type="paragraph" w:styleId="5">
    <w:name w:val="heading 4"/>
    <w:basedOn w:val="1"/>
    <w:next w:val="1"/>
    <w:link w:val="152"/>
    <w:qFormat/>
    <w:uiPriority w:val="9"/>
    <w:pPr>
      <w:keepNext/>
      <w:keepLines/>
      <w:spacing w:before="200" w:after="0"/>
      <w:outlineLvl w:val="3"/>
    </w:pPr>
    <w:rPr>
      <w:rFonts w:ascii="Calibri" w:hAnsi="Calibri" w:eastAsia="MS Gothic" w:cs="SimSun"/>
      <w:b/>
      <w:bCs/>
      <w:i/>
      <w:iCs/>
      <w:color w:val="4F81BD"/>
    </w:rPr>
  </w:style>
  <w:style w:type="paragraph" w:styleId="6">
    <w:name w:val="heading 5"/>
    <w:basedOn w:val="1"/>
    <w:next w:val="1"/>
    <w:link w:val="153"/>
    <w:qFormat/>
    <w:uiPriority w:val="9"/>
    <w:pPr>
      <w:keepNext/>
      <w:keepLines/>
      <w:spacing w:before="200" w:after="0"/>
      <w:outlineLvl w:val="4"/>
    </w:pPr>
    <w:rPr>
      <w:rFonts w:ascii="Calibri" w:hAnsi="Calibri" w:eastAsia="MS Gothic" w:cs="SimSun"/>
      <w:color w:val="243F60"/>
    </w:rPr>
  </w:style>
  <w:style w:type="paragraph" w:styleId="7">
    <w:name w:val="heading 6"/>
    <w:basedOn w:val="1"/>
    <w:next w:val="1"/>
    <w:link w:val="154"/>
    <w:qFormat/>
    <w:uiPriority w:val="9"/>
    <w:pPr>
      <w:keepNext/>
      <w:keepLines/>
      <w:spacing w:before="200" w:after="0"/>
      <w:outlineLvl w:val="5"/>
    </w:pPr>
    <w:rPr>
      <w:rFonts w:ascii="Calibri" w:hAnsi="Calibri" w:eastAsia="MS Gothic" w:cs="SimSun"/>
      <w:i/>
      <w:iCs/>
      <w:color w:val="243F60"/>
    </w:rPr>
  </w:style>
  <w:style w:type="paragraph" w:styleId="8">
    <w:name w:val="heading 7"/>
    <w:basedOn w:val="1"/>
    <w:next w:val="1"/>
    <w:link w:val="155"/>
    <w:qFormat/>
    <w:uiPriority w:val="9"/>
    <w:pPr>
      <w:keepNext/>
      <w:keepLines/>
      <w:spacing w:before="200" w:after="0"/>
      <w:outlineLvl w:val="6"/>
    </w:pPr>
    <w:rPr>
      <w:rFonts w:ascii="Calibri" w:hAnsi="Calibri" w:eastAsia="MS Gothic" w:cs="SimSun"/>
      <w:i/>
      <w:iCs/>
      <w:color w:val="404040"/>
    </w:rPr>
  </w:style>
  <w:style w:type="paragraph" w:styleId="9">
    <w:name w:val="heading 8"/>
    <w:basedOn w:val="1"/>
    <w:next w:val="1"/>
    <w:link w:val="156"/>
    <w:qFormat/>
    <w:uiPriority w:val="9"/>
    <w:pPr>
      <w:keepNext/>
      <w:keepLines/>
      <w:spacing w:before="200" w:after="0"/>
      <w:outlineLvl w:val="7"/>
    </w:pPr>
    <w:rPr>
      <w:rFonts w:ascii="Calibri" w:hAnsi="Calibri" w:eastAsia="MS Gothic" w:cs="SimSun"/>
      <w:color w:val="4F81BD"/>
      <w:sz w:val="20"/>
      <w:szCs w:val="20"/>
    </w:rPr>
  </w:style>
  <w:style w:type="paragraph" w:styleId="10">
    <w:name w:val="heading 9"/>
    <w:basedOn w:val="1"/>
    <w:next w:val="1"/>
    <w:link w:val="157"/>
    <w:qFormat/>
    <w:uiPriority w:val="9"/>
    <w:pPr>
      <w:keepNext/>
      <w:keepLines/>
      <w:spacing w:before="200" w:after="0"/>
      <w:outlineLvl w:val="8"/>
    </w:pPr>
    <w:rPr>
      <w:rFonts w:ascii="Calibri" w:hAnsi="Calibri" w:eastAsia="MS Gothic" w:cs="SimSun"/>
      <w:i/>
      <w:iCs/>
      <w:color w:val="404040"/>
      <w:sz w:val="20"/>
      <w:szCs w:val="20"/>
    </w:rPr>
  </w:style>
  <w:style w:type="character" w:default="1" w:styleId="11">
    <w:name w:val="Default Paragraph Font"/>
    <w:uiPriority w:val="1"/>
  </w:style>
  <w:style w:type="table" w:default="1" w:styleId="12">
    <w:name w:val="Normal Table"/>
    <w:uiPriority w:val="99"/>
    <w:tblPr>
      <w:tblCellMar>
        <w:top w:w="0" w:type="dxa"/>
        <w:left w:w="108" w:type="dxa"/>
        <w:bottom w:w="0" w:type="dxa"/>
        <w:right w:w="108" w:type="dxa"/>
      </w:tblCellMar>
    </w:tblPr>
  </w:style>
  <w:style w:type="paragraph" w:styleId="13">
    <w:name w:val="Body Text"/>
    <w:basedOn w:val="1"/>
    <w:link w:val="146"/>
    <w:uiPriority w:val="99"/>
    <w:pPr>
      <w:spacing w:after="120"/>
    </w:pPr>
  </w:style>
  <w:style w:type="paragraph" w:styleId="14">
    <w:name w:val="Body Text 2"/>
    <w:basedOn w:val="1"/>
    <w:link w:val="147"/>
    <w:uiPriority w:val="99"/>
    <w:pPr>
      <w:spacing w:after="120" w:line="480" w:lineRule="auto"/>
    </w:pPr>
  </w:style>
  <w:style w:type="paragraph" w:styleId="15">
    <w:name w:val="Body Text 3"/>
    <w:basedOn w:val="1"/>
    <w:link w:val="148"/>
    <w:qFormat/>
    <w:uiPriority w:val="99"/>
    <w:pPr>
      <w:spacing w:after="120"/>
    </w:pPr>
    <w:rPr>
      <w:sz w:val="16"/>
      <w:szCs w:val="16"/>
    </w:rPr>
  </w:style>
  <w:style w:type="paragraph" w:styleId="16">
    <w:name w:val="caption"/>
    <w:basedOn w:val="1"/>
    <w:next w:val="1"/>
    <w:qFormat/>
    <w:uiPriority w:val="35"/>
    <w:pPr>
      <w:spacing w:line="240" w:lineRule="auto"/>
    </w:pPr>
    <w:rPr>
      <w:b/>
      <w:bCs/>
      <w:color w:val="4F81BD"/>
      <w:sz w:val="18"/>
      <w:szCs w:val="18"/>
    </w:rPr>
  </w:style>
  <w:style w:type="character" w:styleId="17">
    <w:name w:val="Emphasis"/>
    <w:basedOn w:val="11"/>
    <w:qFormat/>
    <w:uiPriority w:val="20"/>
    <w:rPr>
      <w:i/>
      <w:iCs/>
    </w:rPr>
  </w:style>
  <w:style w:type="paragraph" w:styleId="18">
    <w:name w:val="footer"/>
    <w:basedOn w:val="1"/>
    <w:link w:val="138"/>
    <w:qFormat/>
    <w:uiPriority w:val="99"/>
    <w:pPr>
      <w:tabs>
        <w:tab w:val="center" w:pos="4680"/>
        <w:tab w:val="right" w:pos="9360"/>
      </w:tabs>
      <w:spacing w:after="0" w:line="240" w:lineRule="auto"/>
    </w:pPr>
  </w:style>
  <w:style w:type="paragraph" w:styleId="19">
    <w:name w:val="header"/>
    <w:basedOn w:val="1"/>
    <w:link w:val="137"/>
    <w:uiPriority w:val="99"/>
    <w:pPr>
      <w:tabs>
        <w:tab w:val="center" w:pos="4680"/>
        <w:tab w:val="right" w:pos="9360"/>
      </w:tabs>
      <w:spacing w:after="0" w:line="240" w:lineRule="auto"/>
    </w:pPr>
  </w:style>
  <w:style w:type="character" w:styleId="20">
    <w:name w:val="HTML Code"/>
    <w:basedOn w:val="11"/>
    <w:uiPriority w:val="0"/>
    <w:rPr>
      <w:rFonts w:ascii="Courier New" w:hAnsi="Courier New" w:cs="Courier New"/>
      <w:sz w:val="20"/>
      <w:szCs w:val="20"/>
    </w:rPr>
  </w:style>
  <w:style w:type="paragraph" w:styleId="21">
    <w:name w:val="List"/>
    <w:basedOn w:val="1"/>
    <w:uiPriority w:val="99"/>
    <w:pPr>
      <w:ind w:left="360" w:hanging="360"/>
      <w:contextualSpacing/>
    </w:pPr>
  </w:style>
  <w:style w:type="paragraph" w:styleId="22">
    <w:name w:val="List 2"/>
    <w:basedOn w:val="1"/>
    <w:uiPriority w:val="99"/>
    <w:pPr>
      <w:ind w:left="720" w:hanging="360"/>
      <w:contextualSpacing/>
    </w:pPr>
  </w:style>
  <w:style w:type="paragraph" w:styleId="23">
    <w:name w:val="List 3"/>
    <w:basedOn w:val="1"/>
    <w:uiPriority w:val="99"/>
    <w:pPr>
      <w:ind w:left="1080" w:hanging="360"/>
      <w:contextualSpacing/>
    </w:pPr>
  </w:style>
  <w:style w:type="paragraph" w:styleId="24">
    <w:name w:val="List Bullet"/>
    <w:basedOn w:val="1"/>
    <w:uiPriority w:val="99"/>
    <w:pPr>
      <w:numPr>
        <w:ilvl w:val="0"/>
        <w:numId w:val="1"/>
      </w:numPr>
      <w:contextualSpacing/>
    </w:pPr>
  </w:style>
  <w:style w:type="paragraph" w:styleId="25">
    <w:name w:val="List Bullet 2"/>
    <w:basedOn w:val="1"/>
    <w:uiPriority w:val="99"/>
    <w:pPr>
      <w:numPr>
        <w:ilvl w:val="0"/>
        <w:numId w:val="2"/>
      </w:numPr>
      <w:contextualSpacing/>
    </w:pPr>
  </w:style>
  <w:style w:type="paragraph" w:styleId="26">
    <w:name w:val="List Bullet 3"/>
    <w:basedOn w:val="1"/>
    <w:uiPriority w:val="99"/>
    <w:pPr>
      <w:numPr>
        <w:ilvl w:val="0"/>
        <w:numId w:val="3"/>
      </w:numPr>
      <w:contextualSpacing/>
    </w:pPr>
  </w:style>
  <w:style w:type="paragraph" w:styleId="27">
    <w:name w:val="List Continue"/>
    <w:basedOn w:val="1"/>
    <w:uiPriority w:val="99"/>
    <w:pPr>
      <w:spacing w:after="120"/>
      <w:ind w:left="360"/>
      <w:contextualSpacing/>
    </w:pPr>
  </w:style>
  <w:style w:type="paragraph" w:styleId="28">
    <w:name w:val="List Continue 2"/>
    <w:basedOn w:val="1"/>
    <w:uiPriority w:val="99"/>
    <w:pPr>
      <w:spacing w:after="120"/>
      <w:ind w:left="720"/>
      <w:contextualSpacing/>
    </w:pPr>
  </w:style>
  <w:style w:type="paragraph" w:styleId="29">
    <w:name w:val="List Continue 3"/>
    <w:basedOn w:val="1"/>
    <w:uiPriority w:val="99"/>
    <w:pPr>
      <w:spacing w:after="120"/>
      <w:ind w:left="1080"/>
      <w:contextualSpacing/>
    </w:pPr>
  </w:style>
  <w:style w:type="paragraph" w:styleId="30">
    <w:name w:val="List Number"/>
    <w:basedOn w:val="1"/>
    <w:uiPriority w:val="99"/>
    <w:pPr>
      <w:numPr>
        <w:ilvl w:val="0"/>
        <w:numId w:val="4"/>
      </w:numPr>
      <w:contextualSpacing/>
    </w:pPr>
  </w:style>
  <w:style w:type="paragraph" w:styleId="31">
    <w:name w:val="List Number 2"/>
    <w:basedOn w:val="1"/>
    <w:uiPriority w:val="99"/>
    <w:pPr>
      <w:numPr>
        <w:ilvl w:val="0"/>
        <w:numId w:val="5"/>
      </w:numPr>
      <w:contextualSpacing/>
    </w:pPr>
  </w:style>
  <w:style w:type="paragraph" w:styleId="32">
    <w:name w:val="List Number 3"/>
    <w:basedOn w:val="1"/>
    <w:uiPriority w:val="99"/>
    <w:pPr>
      <w:numPr>
        <w:ilvl w:val="0"/>
        <w:numId w:val="6"/>
      </w:numPr>
      <w:contextualSpacing/>
    </w:pPr>
  </w:style>
  <w:style w:type="paragraph" w:styleId="33">
    <w:name w:val="macro"/>
    <w:link w:val="149"/>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ＭＳ 明朝" w:cs="SimSun"/>
      <w:sz w:val="20"/>
      <w:szCs w:val="20"/>
      <w:lang w:val="en-US" w:eastAsia="en-US" w:bidi="ar-SA"/>
    </w:rPr>
  </w:style>
  <w:style w:type="paragraph" w:styleId="34">
    <w:name w:val="Normal (Web)"/>
    <w:uiPriority w:val="0"/>
    <w:pPr>
      <w:spacing w:before="0" w:beforeAutospacing="1" w:after="0" w:afterAutospacing="1"/>
      <w:ind w:left="0" w:right="0"/>
      <w:jc w:val="left"/>
    </w:pPr>
    <w:rPr>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pPr>
      <w:numPr>
        <w:ilvl w:val="1"/>
        <w:numId w:val="0"/>
      </w:numPr>
    </w:pPr>
    <w:rPr>
      <w:rFonts w:ascii="Calibri" w:hAnsi="Calibri" w:eastAsia="MS Gothic" w:cs="SimSun"/>
      <w:i/>
      <w:iCs/>
      <w:color w:val="4F81BD"/>
      <w:spacing w:val="15"/>
      <w:sz w:val="24"/>
      <w:szCs w:val="24"/>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sz="8" w:space="4"/>
      </w:pBdr>
      <w:spacing w:after="300" w:line="240" w:lineRule="auto"/>
      <w:contextualSpacing/>
    </w:pPr>
    <w:rPr>
      <w:rFonts w:ascii="Calibri" w:hAnsi="Calibri" w:eastAsia="MS Gothic" w:cs="SimSun"/>
      <w:color w:val="17365D"/>
      <w:spacing w:val="5"/>
      <w:kern w:val="28"/>
      <w:sz w:val="52"/>
      <w:szCs w:val="52"/>
    </w:rPr>
  </w:style>
  <w:style w:type="table" w:styleId="39">
    <w:name w:val="Light Shading"/>
    <w:basedOn w:val="12"/>
    <w:qFormat/>
    <w:uiPriority w:val="60"/>
    <w:pPr>
      <w:spacing w:after="0" w:line="240" w:lineRule="auto"/>
    </w:pPr>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40">
    <w:name w:val="Light Shading Accent 1"/>
    <w:basedOn w:val="12"/>
    <w:uiPriority w:val="60"/>
    <w:pPr>
      <w:spacing w:after="0" w:line="240" w:lineRule="auto"/>
    </w:pPr>
    <w:rPr>
      <w:color w:val="365F91"/>
    </w:rPr>
    <w:tblPr>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41">
    <w:name w:val="Light Shading Accent 2"/>
    <w:basedOn w:val="12"/>
    <w:uiPriority w:val="60"/>
    <w:pPr>
      <w:spacing w:after="0" w:line="240" w:lineRule="auto"/>
    </w:pPr>
    <w:rPr>
      <w:color w:val="943634"/>
    </w:rPr>
    <w:tblPr>
      <w:tblBorders>
        <w:top w:val="single" w:color="C0504D" w:sz="8" w:space="0"/>
        <w:bottom w:val="single" w:color="C0504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42">
    <w:name w:val="Light Shading Accent 3"/>
    <w:basedOn w:val="12"/>
    <w:uiPriority w:val="60"/>
    <w:pPr>
      <w:spacing w:after="0" w:line="240" w:lineRule="auto"/>
    </w:pPr>
    <w:rPr>
      <w:color w:val="76923C"/>
    </w:rPr>
    <w:tblPr>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3">
    <w:name w:val="Light Shading Accent 4"/>
    <w:basedOn w:val="12"/>
    <w:uiPriority w:val="60"/>
    <w:pPr>
      <w:spacing w:after="0" w:line="240" w:lineRule="auto"/>
    </w:pPr>
    <w:rPr>
      <w:color w:val="5F497A"/>
    </w:rPr>
    <w:tblPr>
      <w:tblBorders>
        <w:top w:val="single" w:color="8064A2" w:sz="8" w:space="0"/>
        <w:bottom w:val="single" w:color="8064A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44">
    <w:name w:val="Light Shading Accent 5"/>
    <w:basedOn w:val="12"/>
    <w:qFormat/>
    <w:uiPriority w:val="60"/>
    <w:pPr>
      <w:spacing w:after="0" w:line="240" w:lineRule="auto"/>
    </w:pPr>
    <w:rPr>
      <w:color w:val="31849B"/>
    </w:rPr>
    <w:tblPr>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45">
    <w:name w:val="Light Shading Accent 6"/>
    <w:basedOn w:val="12"/>
    <w:uiPriority w:val="60"/>
    <w:pPr>
      <w:spacing w:after="0" w:line="240" w:lineRule="auto"/>
    </w:pPr>
    <w:rPr>
      <w:color w:val="E36C0A"/>
    </w:rPr>
    <w:tblPr>
      <w:tblBorders>
        <w:top w:val="single" w:color="F79646" w:sz="8" w:space="0"/>
        <w:bottom w:val="single" w:color="F7964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46">
    <w:name w:val="Light List"/>
    <w:basedOn w:val="12"/>
    <w:uiPriority w:val="61"/>
    <w:pPr>
      <w:spacing w:after="0" w:line="240" w:lineRule="auto"/>
    </w:pPr>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47">
    <w:name w:val="Light List Accent 1"/>
    <w:basedOn w:val="12"/>
    <w:uiPriority w:val="61"/>
    <w:pPr>
      <w:spacing w:after="0" w:line="240" w:lineRule="auto"/>
    </w:pPr>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48">
    <w:name w:val="Light List Accent 2"/>
    <w:basedOn w:val="12"/>
    <w:uiPriority w:val="61"/>
    <w:pPr>
      <w:spacing w:after="0" w:line="240" w:lineRule="auto"/>
    </w:pPr>
    <w:tblPr>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49">
    <w:name w:val="Light List Accent 3"/>
    <w:basedOn w:val="12"/>
    <w:uiPriority w:val="61"/>
    <w:pPr>
      <w:spacing w:after="0" w:line="240" w:lineRule="auto"/>
    </w:p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50">
    <w:name w:val="Light List Accent 4"/>
    <w:basedOn w:val="12"/>
    <w:uiPriority w:val="61"/>
    <w:pPr>
      <w:spacing w:after="0" w:line="240" w:lineRule="auto"/>
    </w:pPr>
    <w:tblPr>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51">
    <w:name w:val="Light List Accent 5"/>
    <w:basedOn w:val="12"/>
    <w:uiPriority w:val="61"/>
    <w:pPr>
      <w:spacing w:after="0" w:line="240" w:lineRule="auto"/>
    </w:pPr>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52">
    <w:name w:val="Light List Accent 6"/>
    <w:basedOn w:val="12"/>
    <w:uiPriority w:val="61"/>
    <w:pPr>
      <w:spacing w:after="0" w:line="240" w:lineRule="auto"/>
    </w:pPr>
    <w:tblPr>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53">
    <w:name w:val="Light Grid"/>
    <w:basedOn w:val="12"/>
    <w:uiPriority w:val="62"/>
    <w:pPr>
      <w:spacing w:after="0" w:line="240" w:lineRule="auto"/>
    </w:p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SimSun"/>
        <w:b/>
        <w:bCs/>
      </w:rPr>
      <w:tbl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Calibri" w:hAnsi="Calibri" w:eastAsia="MS Gothic" w:cs="SimSu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Calibri" w:hAnsi="Calibri" w:eastAsia="MS Gothic" w:cs="SimSun"/>
        <w:b/>
        <w:bCs/>
      </w:rPr>
    </w:tblStylePr>
    <w:tblStylePr w:type="lastCol">
      <w:rPr>
        <w:rFonts w:ascii="Calibri" w:hAnsi="Calibri" w:eastAsia="MS Gothic" w:cs="SimSu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54">
    <w:name w:val="Light Grid Accent 1"/>
    <w:basedOn w:val="12"/>
    <w:uiPriority w:val="62"/>
    <w:pPr>
      <w:spacing w:after="0" w:line="240" w:lineRule="auto"/>
    </w:p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SimSun"/>
        <w:b/>
        <w:bCs/>
      </w:rPr>
      <w:tbl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libri" w:hAnsi="Calibri" w:eastAsia="MS Gothic" w:cs="SimSu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libri" w:hAnsi="Calibri" w:eastAsia="MS Gothic" w:cs="SimSun"/>
        <w:b/>
        <w:bCs/>
      </w:rPr>
    </w:tblStylePr>
    <w:tblStylePr w:type="lastCol">
      <w:rPr>
        <w:rFonts w:ascii="Calibri" w:hAnsi="Calibri" w:eastAsia="MS Gothic" w:cs="SimSu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55">
    <w:name w:val="Light Grid Accent 2"/>
    <w:basedOn w:val="12"/>
    <w:uiPriority w:val="62"/>
    <w:pPr>
      <w:spacing w:after="0" w:line="240" w:lineRule="auto"/>
    </w:p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SimSun"/>
        <w:b/>
        <w:bCs/>
      </w:rPr>
      <w:tbl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Calibri" w:hAnsi="Calibri" w:eastAsia="MS Gothic" w:cs="SimSu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Calibri" w:hAnsi="Calibri" w:eastAsia="MS Gothic" w:cs="SimSun"/>
        <w:b/>
        <w:bCs/>
      </w:rPr>
    </w:tblStylePr>
    <w:tblStylePr w:type="lastCol">
      <w:rPr>
        <w:rFonts w:ascii="Calibri" w:hAnsi="Calibri" w:eastAsia="MS Gothic" w:cs="SimSu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56">
    <w:name w:val="Light Grid Accent 3"/>
    <w:basedOn w:val="12"/>
    <w:uiPriority w:val="62"/>
    <w:pPr>
      <w:spacing w:after="0" w:line="240" w:lineRule="auto"/>
    </w:p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SimSun"/>
        <w:b/>
        <w:bCs/>
      </w:rPr>
      <w:tbl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Calibri" w:hAnsi="Calibri" w:eastAsia="MS Gothic" w:cs="SimSu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Calibri" w:hAnsi="Calibri" w:eastAsia="MS Gothic" w:cs="SimSun"/>
        <w:b/>
        <w:bCs/>
      </w:rPr>
    </w:tblStylePr>
    <w:tblStylePr w:type="lastCol">
      <w:rPr>
        <w:rFonts w:ascii="Calibri" w:hAnsi="Calibri" w:eastAsia="MS Gothic" w:cs="SimSu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57">
    <w:name w:val="Light Grid Accent 4"/>
    <w:basedOn w:val="12"/>
    <w:uiPriority w:val="62"/>
    <w:pPr>
      <w:spacing w:after="0" w:line="240" w:lineRule="auto"/>
    </w:p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SimSun"/>
        <w:b/>
        <w:bCs/>
      </w:rPr>
      <w:tblPr/>
      <w:tcPr>
        <w:tcBorders>
          <w:top w:val="single" w:color="8064A2" w:sz="8" w:space="0"/>
          <w:left w:val="single" w:color="8064A2" w:sz="8" w:space="0"/>
          <w:bottom w:val="single" w:color="8064A2" w:sz="18" w:space="0"/>
          <w:right w:val="single" w:color="8064A2" w:sz="8" w:space="0"/>
          <w:insideH w:val="nil"/>
          <w:insideV w:val="single" w:sz="8" w:space="0"/>
        </w:tcBorders>
      </w:tcPr>
    </w:tblStylePr>
    <w:tblStylePr w:type="lastRow">
      <w:pPr>
        <w:spacing w:before="0" w:after="0" w:line="240" w:lineRule="auto"/>
      </w:pPr>
      <w:rPr>
        <w:rFonts w:ascii="Calibri" w:hAnsi="Calibri" w:eastAsia="MS Gothic" w:cs="SimSu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ascii="Calibri" w:hAnsi="Calibri" w:eastAsia="MS Gothic" w:cs="SimSun"/>
        <w:b/>
        <w:bCs/>
      </w:rPr>
    </w:tblStylePr>
    <w:tblStylePr w:type="lastCol">
      <w:rPr>
        <w:rFonts w:ascii="Calibri" w:hAnsi="Calibri" w:eastAsia="MS Gothic" w:cs="SimSu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58">
    <w:name w:val="Light Grid Accent 5"/>
    <w:basedOn w:val="12"/>
    <w:uiPriority w:val="62"/>
    <w:pPr>
      <w:spacing w:after="0" w:line="240" w:lineRule="auto"/>
    </w:p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SimSun"/>
        <w:b/>
        <w:bCs/>
      </w:rPr>
      <w:tblPr/>
      <w:tcPr>
        <w:tcBorders>
          <w:top w:val="single" w:color="4BACC6" w:sz="8" w:space="0"/>
          <w:left w:val="single" w:color="4BACC6" w:sz="8" w:space="0"/>
          <w:bottom w:val="single" w:color="4BACC6" w:sz="18" w:space="0"/>
          <w:right w:val="single" w:color="4BACC6" w:sz="8" w:space="0"/>
          <w:insideH w:val="nil"/>
          <w:insideV w:val="single" w:sz="8" w:space="0"/>
        </w:tcBorders>
      </w:tcPr>
    </w:tblStylePr>
    <w:tblStylePr w:type="lastRow">
      <w:pPr>
        <w:spacing w:before="0" w:after="0" w:line="240" w:lineRule="auto"/>
      </w:pPr>
      <w:rPr>
        <w:rFonts w:ascii="Calibri" w:hAnsi="Calibri" w:eastAsia="MS Gothic" w:cs="SimSu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ascii="Calibri" w:hAnsi="Calibri" w:eastAsia="MS Gothic" w:cs="SimSun"/>
        <w:b/>
        <w:bCs/>
      </w:rPr>
    </w:tblStylePr>
    <w:tblStylePr w:type="lastCol">
      <w:rPr>
        <w:rFonts w:ascii="Calibri" w:hAnsi="Calibri" w:eastAsia="MS Gothic" w:cs="SimSu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59">
    <w:name w:val="Light Grid Accent 6"/>
    <w:basedOn w:val="12"/>
    <w:uiPriority w:val="62"/>
    <w:pPr>
      <w:spacing w:after="0" w:line="240" w:lineRule="auto"/>
    </w:p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SimSun"/>
        <w:b/>
        <w:bCs/>
      </w:rPr>
      <w:tblPr/>
      <w:tcPr>
        <w:tcBorders>
          <w:top w:val="single" w:color="F79646" w:sz="8" w:space="0"/>
          <w:left w:val="single" w:color="F79646" w:sz="8" w:space="0"/>
          <w:bottom w:val="single" w:color="F79646" w:sz="18" w:space="0"/>
          <w:right w:val="single" w:color="F79646" w:sz="8" w:space="0"/>
          <w:insideH w:val="nil"/>
          <w:insideV w:val="single" w:sz="8" w:space="0"/>
        </w:tcBorders>
      </w:tcPr>
    </w:tblStylePr>
    <w:tblStylePr w:type="lastRow">
      <w:pPr>
        <w:spacing w:before="0" w:after="0" w:line="240" w:lineRule="auto"/>
      </w:pPr>
      <w:rPr>
        <w:rFonts w:ascii="Calibri" w:hAnsi="Calibri" w:eastAsia="MS Gothic" w:cs="SimSu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ascii="Calibri" w:hAnsi="Calibri" w:eastAsia="MS Gothic" w:cs="SimSun"/>
        <w:b/>
        <w:bCs/>
      </w:rPr>
    </w:tblStylePr>
    <w:tblStylePr w:type="lastCol">
      <w:rPr>
        <w:rFonts w:ascii="Calibri" w:hAnsi="Calibri" w:eastAsia="MS Gothic" w:cs="SimSu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60">
    <w:name w:val="Medium Shading 1"/>
    <w:basedOn w:val="12"/>
    <w:uiPriority w:val="63"/>
    <w:pPr>
      <w:spacing w:after="0" w:line="240" w:lineRule="auto"/>
    </w:pPr>
    <w:tblPr>
      <w:tblBorders>
        <w:top w:val="single" w:color="404040" w:sz="8" w:space="0"/>
        <w:left w:val="single" w:color="404040" w:sz="8" w:space="0"/>
        <w:bottom w:val="single" w:color="404040" w:sz="8" w:space="0"/>
        <w:right w:val="single" w:color="404040" w:sz="8" w:space="0"/>
        <w:insideH w:val="single" w:color="4040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sz="8" w:space="0"/>
        <w:left w:val="single" w:color="7BA0CD" w:sz="8" w:space="0"/>
        <w:bottom w:val="single" w:color="7BA0CD" w:sz="8" w:space="0"/>
        <w:right w:val="single" w:color="7BA0CD" w:sz="8" w:space="0"/>
        <w:insideH w:val="single" w:color="7BA0CD"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sz="8" w:space="0"/>
        <w:left w:val="single" w:color="CF7B79" w:sz="8" w:space="0"/>
        <w:bottom w:val="single" w:color="CF7B79" w:sz="8" w:space="0"/>
        <w:right w:val="single" w:color="CF7B79" w:sz="8" w:space="0"/>
        <w:insideH w:val="single" w:color="CF7B7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3CC82" w:sz="8" w:space="0"/>
        <w:left w:val="single" w:color="B3CC82" w:sz="8" w:space="0"/>
        <w:bottom w:val="single" w:color="B3CC82" w:sz="8" w:space="0"/>
        <w:right w:val="single" w:color="B3CC82" w:sz="8" w:space="0"/>
        <w:insideH w:val="single" w:color="B3CC82"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sz="8" w:space="0"/>
        <w:left w:val="single" w:color="9F8AB9" w:sz="8" w:space="0"/>
        <w:bottom w:val="single" w:color="9F8AB9" w:sz="8" w:space="0"/>
        <w:right w:val="single" w:color="9F8AB9" w:sz="8" w:space="0"/>
        <w:insideH w:val="single" w:color="9F8AB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sz="8" w:space="0"/>
        <w:left w:val="single" w:color="78C0D4" w:sz="8" w:space="0"/>
        <w:bottom w:val="single" w:color="78C0D4" w:sz="8" w:space="0"/>
        <w:right w:val="single" w:color="78C0D4" w:sz="8" w:space="0"/>
        <w:insideH w:val="single" w:color="78C0D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sz="8" w:space="0"/>
        <w:left w:val="single" w:color="F9B074" w:sz="8" w:space="0"/>
        <w:bottom w:val="single" w:color="F9B074" w:sz="8" w:space="0"/>
        <w:right w:val="single" w:color="F9B074" w:sz="8" w:space="0"/>
        <w:insideH w:val="single" w:color="F9B07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rPr>
        <w:rFonts w:ascii="Calibri" w:hAnsi="Calibri" w:eastAsia="MS Gothic" w:cs="SimSun"/>
      </w:rPr>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75">
    <w:name w:val="Medium List 1 Accent 1"/>
    <w:basedOn w:val="12"/>
    <w:uiPriority w:val="65"/>
    <w:pPr>
      <w:spacing w:after="0" w:line="240" w:lineRule="auto"/>
    </w:pPr>
    <w:rPr>
      <w:color w:val="000000"/>
    </w:rPr>
    <w:tblPr>
      <w:tblBorders>
        <w:top w:val="single" w:color="4F81BD" w:sz="8" w:space="0"/>
        <w:bottom w:val="single" w:color="4F81BD" w:sz="8" w:space="0"/>
      </w:tblBorders>
      <w:tblCellMar>
        <w:top w:w="0" w:type="dxa"/>
        <w:left w:w="108" w:type="dxa"/>
        <w:bottom w:w="0" w:type="dxa"/>
        <w:right w:w="108" w:type="dxa"/>
      </w:tblCellMar>
    </w:tblPr>
    <w:tblStylePr w:type="firstRow">
      <w:rPr>
        <w:rFonts w:ascii="Calibri" w:hAnsi="Calibri" w:eastAsia="MS Gothic" w:cs="SimSun"/>
      </w:rPr>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76">
    <w:name w:val="Medium List 1 Accent 2"/>
    <w:basedOn w:val="12"/>
    <w:uiPriority w:val="65"/>
    <w:pPr>
      <w:spacing w:after="0" w:line="240" w:lineRule="auto"/>
    </w:pPr>
    <w:rPr>
      <w:color w:val="000000"/>
    </w:rPr>
    <w:tblPr>
      <w:tblBorders>
        <w:top w:val="single" w:color="C0504D" w:sz="8" w:space="0"/>
        <w:bottom w:val="single" w:color="C0504D" w:sz="8" w:space="0"/>
      </w:tblBorders>
      <w:tblCellMar>
        <w:top w:w="0" w:type="dxa"/>
        <w:left w:w="108" w:type="dxa"/>
        <w:bottom w:w="0" w:type="dxa"/>
        <w:right w:w="108" w:type="dxa"/>
      </w:tblCellMar>
    </w:tblPr>
    <w:tblStylePr w:type="firstRow">
      <w:rPr>
        <w:rFonts w:ascii="Calibri" w:hAnsi="Calibri" w:eastAsia="MS Gothic" w:cs="SimSun"/>
      </w:rPr>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77">
    <w:name w:val="Medium List 1 Accent 3"/>
    <w:basedOn w:val="12"/>
    <w:uiPriority w:val="65"/>
    <w:pPr>
      <w:spacing w:after="0" w:line="240" w:lineRule="auto"/>
    </w:pPr>
    <w:rPr>
      <w:color w:val="000000"/>
    </w:rPr>
    <w:tblPr>
      <w:tblBorders>
        <w:top w:val="single" w:color="9BBB59" w:sz="8" w:space="0"/>
        <w:bottom w:val="single" w:color="9BBB59" w:sz="8" w:space="0"/>
      </w:tblBorders>
      <w:tblCellMar>
        <w:top w:w="0" w:type="dxa"/>
        <w:left w:w="108" w:type="dxa"/>
        <w:bottom w:w="0" w:type="dxa"/>
        <w:right w:w="108" w:type="dxa"/>
      </w:tblCellMar>
    </w:tblPr>
    <w:tblStylePr w:type="firstRow">
      <w:rPr>
        <w:rFonts w:ascii="Calibri" w:hAnsi="Calibri" w:eastAsia="MS Gothic" w:cs="SimSun"/>
      </w:rPr>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78">
    <w:name w:val="Medium List 1 Accent 4"/>
    <w:basedOn w:val="12"/>
    <w:uiPriority w:val="65"/>
    <w:pPr>
      <w:spacing w:after="0" w:line="240" w:lineRule="auto"/>
    </w:pPr>
    <w:rPr>
      <w:color w:val="000000"/>
    </w:rPr>
    <w:tblPr>
      <w:tblBorders>
        <w:top w:val="single" w:color="8064A2" w:sz="8" w:space="0"/>
        <w:bottom w:val="single" w:color="8064A2" w:sz="8" w:space="0"/>
      </w:tblBorders>
      <w:tblCellMar>
        <w:top w:w="0" w:type="dxa"/>
        <w:left w:w="108" w:type="dxa"/>
        <w:bottom w:w="0" w:type="dxa"/>
        <w:right w:w="108" w:type="dxa"/>
      </w:tblCellMar>
    </w:tblPr>
    <w:tblStylePr w:type="firstRow">
      <w:rPr>
        <w:rFonts w:ascii="Calibri" w:hAnsi="Calibri" w:eastAsia="MS Gothic" w:cs="SimSun"/>
      </w:rPr>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79">
    <w:name w:val="Medium List 1 Accent 5"/>
    <w:basedOn w:val="12"/>
    <w:uiPriority w:val="65"/>
    <w:pPr>
      <w:spacing w:after="0" w:line="240" w:lineRule="auto"/>
    </w:pPr>
    <w:rPr>
      <w:color w:val="000000"/>
    </w:rPr>
    <w:tblPr>
      <w:tblBorders>
        <w:top w:val="single" w:color="4BACC6" w:sz="8" w:space="0"/>
        <w:bottom w:val="single" w:color="4BACC6" w:sz="8" w:space="0"/>
      </w:tblBorders>
      <w:tblCellMar>
        <w:top w:w="0" w:type="dxa"/>
        <w:left w:w="108" w:type="dxa"/>
        <w:bottom w:w="0" w:type="dxa"/>
        <w:right w:w="108" w:type="dxa"/>
      </w:tblCellMar>
    </w:tblPr>
    <w:tblStylePr w:type="firstRow">
      <w:rPr>
        <w:rFonts w:ascii="Calibri" w:hAnsi="Calibri" w:eastAsia="MS Gothic" w:cs="SimSun"/>
      </w:rPr>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80">
    <w:name w:val="Medium List 1 Accent 6"/>
    <w:basedOn w:val="12"/>
    <w:uiPriority w:val="65"/>
    <w:pPr>
      <w:spacing w:after="0" w:line="240" w:lineRule="auto"/>
    </w:pPr>
    <w:rPr>
      <w:color w:val="000000"/>
    </w:rPr>
    <w:tblPr>
      <w:tblBorders>
        <w:top w:val="single" w:color="F79646" w:sz="8" w:space="0"/>
        <w:bottom w:val="single" w:color="F79646" w:sz="8" w:space="0"/>
      </w:tblBorders>
      <w:tblCellMar>
        <w:top w:w="0" w:type="dxa"/>
        <w:left w:w="108" w:type="dxa"/>
        <w:bottom w:w="0" w:type="dxa"/>
        <w:right w:w="108" w:type="dxa"/>
      </w:tblCellMar>
    </w:tblPr>
    <w:tblStylePr w:type="firstRow">
      <w:rPr>
        <w:rFonts w:ascii="Calibri" w:hAnsi="Calibri" w:eastAsia="MS Gothic" w:cs="SimSun"/>
      </w:rPr>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81">
    <w:name w:val="Medium List 2"/>
    <w:basedOn w:val="12"/>
    <w:uiPriority w:val="66"/>
    <w:pPr>
      <w:spacing w:after="0" w:line="240" w:lineRule="auto"/>
    </w:pPr>
    <w:rPr>
      <w:rFonts w:ascii="Calibri" w:hAnsi="Calibri" w:eastAsia="MS Gothic" w:cs="SimSun"/>
      <w:color w:val="000000"/>
    </w:rPr>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Calibri" w:hAnsi="Calibri" w:eastAsia="MS Gothic" w:cs="SimSun"/>
      <w:color w:val="000000"/>
    </w:rPr>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Calibri" w:hAnsi="Calibri" w:eastAsia="MS Gothic" w:cs="SimSun"/>
      <w:color w:val="000000"/>
    </w:rPr>
    <w:tblPr>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Calibri" w:hAnsi="Calibri" w:eastAsia="MS Gothic" w:cs="SimSun"/>
      <w:color w:val="000000"/>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Calibri" w:hAnsi="Calibri" w:eastAsia="MS Gothic" w:cs="SimSun"/>
      <w:color w:val="000000"/>
    </w:rPr>
    <w:tblPr>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Calibri" w:hAnsi="Calibri" w:eastAsia="MS Gothic" w:cs="SimSun"/>
      <w:color w:val="000000"/>
    </w:rPr>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Calibri" w:hAnsi="Calibri" w:eastAsia="MS Gothic" w:cs="SimSun"/>
      <w:color w:val="000000"/>
    </w:rPr>
    <w:tblPr>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89">
    <w:name w:val="Medium Grid 1 Accent 1"/>
    <w:basedOn w:val="12"/>
    <w:uiPriority w:val="67"/>
    <w:pPr>
      <w:spacing w:after="0" w:line="240" w:lineRule="auto"/>
    </w:pPr>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90">
    <w:name w:val="Medium Grid 1 Accent 2"/>
    <w:basedOn w:val="12"/>
    <w:uiPriority w:val="67"/>
    <w:pPr>
      <w:spacing w:after="0" w:line="240" w:lineRule="auto"/>
    </w:pPr>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91">
    <w:name w:val="Medium Grid 1 Accent 3"/>
    <w:basedOn w:val="12"/>
    <w:uiPriority w:val="67"/>
    <w:pPr>
      <w:spacing w:after="0" w:line="240" w:lineRule="auto"/>
    </w:pPr>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92">
    <w:name w:val="Medium Grid 1 Accent 4"/>
    <w:basedOn w:val="12"/>
    <w:uiPriority w:val="67"/>
    <w:pPr>
      <w:spacing w:after="0" w:line="240" w:lineRule="auto"/>
    </w:pPr>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93">
    <w:name w:val="Medium Grid 1 Accent 5"/>
    <w:basedOn w:val="12"/>
    <w:uiPriority w:val="67"/>
    <w:pPr>
      <w:spacing w:after="0" w:line="240" w:lineRule="auto"/>
    </w:pPr>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94">
    <w:name w:val="Medium Grid 1 Accent 6"/>
    <w:basedOn w:val="12"/>
    <w:uiPriority w:val="67"/>
    <w:pPr>
      <w:spacing w:after="0" w:line="240" w:lineRule="auto"/>
    </w:pPr>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95">
    <w:name w:val="Medium Grid 2"/>
    <w:basedOn w:val="12"/>
    <w:uiPriority w:val="68"/>
    <w:pPr>
      <w:spacing w:after="0" w:line="240" w:lineRule="auto"/>
    </w:pPr>
    <w:rPr>
      <w:rFonts w:ascii="Calibri" w:hAnsi="Calibri" w:eastAsia="MS Gothic" w:cs="SimSu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96">
    <w:name w:val="Medium Grid 2 Accent 1"/>
    <w:basedOn w:val="12"/>
    <w:uiPriority w:val="68"/>
    <w:pPr>
      <w:spacing w:after="0" w:line="240" w:lineRule="auto"/>
    </w:pPr>
    <w:rPr>
      <w:rFonts w:ascii="Calibri" w:hAnsi="Calibri" w:eastAsia="MS Gothic" w:cs="SimSu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97">
    <w:name w:val="Medium Grid 2 Accent 2"/>
    <w:basedOn w:val="12"/>
    <w:uiPriority w:val="68"/>
    <w:pPr>
      <w:spacing w:after="0" w:line="240" w:lineRule="auto"/>
    </w:pPr>
    <w:rPr>
      <w:rFonts w:ascii="Calibri" w:hAnsi="Calibri" w:eastAsia="MS Gothic" w:cs="SimSu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98">
    <w:name w:val="Medium Grid 2 Accent 3"/>
    <w:basedOn w:val="12"/>
    <w:uiPriority w:val="68"/>
    <w:pPr>
      <w:spacing w:after="0" w:line="240" w:lineRule="auto"/>
    </w:pPr>
    <w:rPr>
      <w:rFonts w:ascii="Calibri" w:hAnsi="Calibri" w:eastAsia="MS Gothic" w:cs="SimSu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99">
    <w:name w:val="Medium Grid 2 Accent 4"/>
    <w:basedOn w:val="12"/>
    <w:uiPriority w:val="68"/>
    <w:pPr>
      <w:spacing w:after="0" w:line="240" w:lineRule="auto"/>
    </w:pPr>
    <w:rPr>
      <w:rFonts w:ascii="Calibri" w:hAnsi="Calibri" w:eastAsia="MS Gothic" w:cs="SimSu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100">
    <w:name w:val="Medium Grid 2 Accent 5"/>
    <w:basedOn w:val="12"/>
    <w:uiPriority w:val="68"/>
    <w:pPr>
      <w:spacing w:after="0" w:line="240" w:lineRule="auto"/>
    </w:pPr>
    <w:rPr>
      <w:rFonts w:ascii="Calibri" w:hAnsi="Calibri" w:eastAsia="MS Gothic" w:cs="SimSu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101">
    <w:name w:val="Medium Grid 2 Accent 6"/>
    <w:basedOn w:val="12"/>
    <w:uiPriority w:val="68"/>
    <w:pPr>
      <w:spacing w:after="0" w:line="240" w:lineRule="auto"/>
    </w:pPr>
    <w:rPr>
      <w:rFonts w:ascii="Calibri" w:hAnsi="Calibri" w:eastAsia="MS Gothic" w:cs="SimSu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102">
    <w:name w:val="Medium Grid 3"/>
    <w:basedOn w:val="12"/>
    <w:uiPriority w:val="69"/>
    <w:pPr>
      <w:spacing w:after="0" w:line="240" w:lineRule="auto"/>
    </w:p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103">
    <w:name w:val="Medium Grid 3 Accent 1"/>
    <w:basedOn w:val="12"/>
    <w:uiPriority w:val="69"/>
    <w:pPr>
      <w:spacing w:after="0" w:line="240" w:lineRule="auto"/>
    </w:p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104">
    <w:name w:val="Medium Grid 3 Accent 2"/>
    <w:basedOn w:val="12"/>
    <w:uiPriority w:val="69"/>
    <w:pPr>
      <w:spacing w:after="0" w:line="240" w:lineRule="auto"/>
    </w:p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105">
    <w:name w:val="Medium Grid 3 Accent 3"/>
    <w:basedOn w:val="12"/>
    <w:uiPriority w:val="69"/>
    <w:pPr>
      <w:spacing w:after="0" w:line="240" w:lineRule="auto"/>
    </w:p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106">
    <w:name w:val="Medium Grid 3 Accent 4"/>
    <w:basedOn w:val="12"/>
    <w:uiPriority w:val="69"/>
    <w:pPr>
      <w:spacing w:after="0" w:line="240" w:lineRule="auto"/>
    </w:p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107">
    <w:name w:val="Medium Grid 3 Accent 5"/>
    <w:basedOn w:val="12"/>
    <w:uiPriority w:val="69"/>
    <w:pPr>
      <w:spacing w:after="0" w:line="240" w:lineRule="auto"/>
    </w:p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108">
    <w:name w:val="Medium Grid 3 Accent 6"/>
    <w:basedOn w:val="12"/>
    <w:qFormat/>
    <w:uiPriority w:val="69"/>
    <w:pPr>
      <w:spacing w:after="0" w:line="240" w:lineRule="auto"/>
    </w:p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109">
    <w:name w:val="Dark List"/>
    <w:basedOn w:val="12"/>
    <w:qFormat/>
    <w:uiPriority w:val="70"/>
    <w:pPr>
      <w:spacing w:after="0" w:line="240" w:lineRule="auto"/>
    </w:pPr>
    <w:rPr>
      <w:color w:val="FFFFFF"/>
    </w:rPr>
    <w:tblPr>
      <w:tblCellMar>
        <w:top w:w="0" w:type="dxa"/>
        <w:left w:w="108" w:type="dxa"/>
        <w:bottom w:w="0" w:type="dxa"/>
        <w:right w:w="108" w:type="dxa"/>
      </w:tblCellMar>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10">
    <w:name w:val="Dark List Accent 1"/>
    <w:basedOn w:val="12"/>
    <w:uiPriority w:val="70"/>
    <w:pPr>
      <w:spacing w:after="0" w:line="240" w:lineRule="auto"/>
    </w:pPr>
    <w:rPr>
      <w:color w:val="FFFFFF"/>
    </w:rPr>
    <w:tblPr>
      <w:tblCellMar>
        <w:top w:w="0" w:type="dxa"/>
        <w:left w:w="108" w:type="dxa"/>
        <w:bottom w:w="0" w:type="dxa"/>
        <w:right w:w="108" w:type="dxa"/>
      </w:tblCellMar>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111">
    <w:name w:val="Dark List Accent 2"/>
    <w:basedOn w:val="12"/>
    <w:uiPriority w:val="70"/>
    <w:pPr>
      <w:spacing w:after="0" w:line="240" w:lineRule="auto"/>
    </w:pPr>
    <w:rPr>
      <w:color w:val="FFFFFF"/>
    </w:rPr>
    <w:tblPr>
      <w:tblCellMar>
        <w:top w:w="0" w:type="dxa"/>
        <w:left w:w="108" w:type="dxa"/>
        <w:bottom w:w="0" w:type="dxa"/>
        <w:right w:w="108" w:type="dxa"/>
      </w:tblCellMar>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112">
    <w:name w:val="Dark List Accent 3"/>
    <w:basedOn w:val="12"/>
    <w:qFormat/>
    <w:uiPriority w:val="70"/>
    <w:pPr>
      <w:spacing w:after="0" w:line="240" w:lineRule="auto"/>
    </w:pPr>
    <w:rPr>
      <w:color w:val="FFFFFF"/>
    </w:rPr>
    <w:tblPr>
      <w:tblCellMar>
        <w:top w:w="0" w:type="dxa"/>
        <w:left w:w="108" w:type="dxa"/>
        <w:bottom w:w="0" w:type="dxa"/>
        <w:right w:w="108" w:type="dxa"/>
      </w:tblCellMar>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113">
    <w:name w:val="Dark List Accent 4"/>
    <w:basedOn w:val="12"/>
    <w:uiPriority w:val="70"/>
    <w:pPr>
      <w:spacing w:after="0" w:line="240" w:lineRule="auto"/>
    </w:pPr>
    <w:rPr>
      <w:color w:val="FFFFFF"/>
    </w:rPr>
    <w:tblPr>
      <w:tblCellMar>
        <w:top w:w="0" w:type="dxa"/>
        <w:left w:w="108" w:type="dxa"/>
        <w:bottom w:w="0" w:type="dxa"/>
        <w:right w:w="108" w:type="dxa"/>
      </w:tblCellMar>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114">
    <w:name w:val="Dark List Accent 5"/>
    <w:basedOn w:val="12"/>
    <w:uiPriority w:val="70"/>
    <w:pPr>
      <w:spacing w:after="0" w:line="240" w:lineRule="auto"/>
    </w:pPr>
    <w:rPr>
      <w:color w:val="FFFFFF"/>
    </w:rPr>
    <w:tblPr>
      <w:tblCellMar>
        <w:top w:w="0" w:type="dxa"/>
        <w:left w:w="108" w:type="dxa"/>
        <w:bottom w:w="0" w:type="dxa"/>
        <w:right w:w="108" w:type="dxa"/>
      </w:tblCellMar>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115">
    <w:name w:val="Dark List Accent 6"/>
    <w:basedOn w:val="12"/>
    <w:uiPriority w:val="70"/>
    <w:pPr>
      <w:spacing w:after="0" w:line="240" w:lineRule="auto"/>
    </w:pPr>
    <w:rPr>
      <w:color w:val="FFFFFF"/>
    </w:rPr>
    <w:tblPr>
      <w:tblCellMar>
        <w:top w:w="0" w:type="dxa"/>
        <w:left w:w="108" w:type="dxa"/>
        <w:bottom w:w="0" w:type="dxa"/>
        <w:right w:w="108" w:type="dxa"/>
      </w:tblCellMar>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116">
    <w:name w:val="Colorful Shading"/>
    <w:basedOn w:val="12"/>
    <w:uiPriority w:val="71"/>
    <w:pPr>
      <w:spacing w:after="0" w:line="240" w:lineRule="auto"/>
    </w:pPr>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7">
    <w:name w:val="Colorful Shading Accent 1"/>
    <w:basedOn w:val="12"/>
    <w:uiPriority w:val="71"/>
    <w:pPr>
      <w:spacing w:after="0" w:line="240" w:lineRule="auto"/>
    </w:pPr>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118">
    <w:name w:val="Colorful Shading Accent 2"/>
    <w:basedOn w:val="12"/>
    <w:uiPriority w:val="71"/>
    <w:pPr>
      <w:spacing w:after="0" w:line="240" w:lineRule="auto"/>
    </w:pPr>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119">
    <w:name w:val="Colorful Shading Accent 3"/>
    <w:basedOn w:val="12"/>
    <w:uiPriority w:val="71"/>
    <w:pPr>
      <w:spacing w:after="0" w:line="240" w:lineRule="auto"/>
    </w:pPr>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120">
    <w:name w:val="Colorful Shading Accent 4"/>
    <w:basedOn w:val="12"/>
    <w:uiPriority w:val="71"/>
    <w:pPr>
      <w:spacing w:after="0" w:line="240" w:lineRule="auto"/>
    </w:pPr>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121">
    <w:name w:val="Colorful Shading Accent 5"/>
    <w:basedOn w:val="12"/>
    <w:uiPriority w:val="71"/>
    <w:pPr>
      <w:spacing w:after="0" w:line="240" w:lineRule="auto"/>
    </w:pPr>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122">
    <w:name w:val="Colorful Shading Accent 6"/>
    <w:basedOn w:val="12"/>
    <w:uiPriority w:val="71"/>
    <w:pPr>
      <w:spacing w:after="0" w:line="240" w:lineRule="auto"/>
    </w:pPr>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123">
    <w:name w:val="Colorful List"/>
    <w:basedOn w:val="12"/>
    <w:uiPriority w:val="72"/>
    <w:pPr>
      <w:spacing w:after="0" w:line="240" w:lineRule="auto"/>
    </w:pPr>
    <w:rPr>
      <w:color w:val="000000"/>
    </w:rPr>
    <w:tblPr>
      <w:tblCellMar>
        <w:top w:w="0" w:type="dxa"/>
        <w:left w:w="108" w:type="dxa"/>
        <w:bottom w:w="0" w:type="dxa"/>
        <w:right w:w="108" w:type="dxa"/>
      </w:tblCellMar>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24">
    <w:name w:val="Colorful List Accent 1"/>
    <w:basedOn w:val="12"/>
    <w:uiPriority w:val="72"/>
    <w:pPr>
      <w:spacing w:after="0" w:line="240" w:lineRule="auto"/>
    </w:pPr>
    <w:rPr>
      <w:color w:val="000000"/>
    </w:rPr>
    <w:tblPr>
      <w:tblCellMar>
        <w:top w:w="0" w:type="dxa"/>
        <w:left w:w="108" w:type="dxa"/>
        <w:bottom w:w="0" w:type="dxa"/>
        <w:right w:w="108" w:type="dxa"/>
      </w:tblCellMar>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125">
    <w:name w:val="Colorful List Accent 2"/>
    <w:basedOn w:val="12"/>
    <w:uiPriority w:val="72"/>
    <w:pPr>
      <w:spacing w:after="0" w:line="240" w:lineRule="auto"/>
    </w:pPr>
    <w:rPr>
      <w:color w:val="000000"/>
    </w:rPr>
    <w:tblPr>
      <w:tblCellMar>
        <w:top w:w="0" w:type="dxa"/>
        <w:left w:w="108" w:type="dxa"/>
        <w:bottom w:w="0" w:type="dxa"/>
        <w:right w:w="108" w:type="dxa"/>
      </w:tblCellMar>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126">
    <w:name w:val="Colorful List Accent 3"/>
    <w:basedOn w:val="12"/>
    <w:uiPriority w:val="72"/>
    <w:pPr>
      <w:spacing w:after="0" w:line="240" w:lineRule="auto"/>
    </w:pPr>
    <w:rPr>
      <w:color w:val="000000"/>
    </w:rPr>
    <w:tblPr>
      <w:tblCellMar>
        <w:top w:w="0" w:type="dxa"/>
        <w:left w:w="108" w:type="dxa"/>
        <w:bottom w:w="0" w:type="dxa"/>
        <w:right w:w="108" w:type="dxa"/>
      </w:tblCellMar>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127">
    <w:name w:val="Colorful List Accent 4"/>
    <w:basedOn w:val="12"/>
    <w:uiPriority w:val="72"/>
    <w:pPr>
      <w:spacing w:after="0" w:line="240" w:lineRule="auto"/>
    </w:pPr>
    <w:rPr>
      <w:color w:val="000000"/>
    </w:rPr>
    <w:tblPr>
      <w:tblCellMar>
        <w:top w:w="0" w:type="dxa"/>
        <w:left w:w="108" w:type="dxa"/>
        <w:bottom w:w="0" w:type="dxa"/>
        <w:right w:w="108" w:type="dxa"/>
      </w:tblCellMar>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28">
    <w:name w:val="Colorful List Accent 5"/>
    <w:basedOn w:val="12"/>
    <w:uiPriority w:val="72"/>
    <w:pPr>
      <w:spacing w:after="0" w:line="240" w:lineRule="auto"/>
    </w:pPr>
    <w:rPr>
      <w:color w:val="000000"/>
    </w:rPr>
    <w:tblPr>
      <w:tblCellMar>
        <w:top w:w="0" w:type="dxa"/>
        <w:left w:w="108" w:type="dxa"/>
        <w:bottom w:w="0" w:type="dxa"/>
        <w:right w:w="108" w:type="dxa"/>
      </w:tblCellMar>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129">
    <w:name w:val="Colorful List Accent 6"/>
    <w:basedOn w:val="12"/>
    <w:qFormat/>
    <w:uiPriority w:val="72"/>
    <w:pPr>
      <w:spacing w:after="0" w:line="240" w:lineRule="auto"/>
    </w:pPr>
    <w:rPr>
      <w:color w:val="000000"/>
    </w:rPr>
    <w:tblPr>
      <w:tblCellMar>
        <w:top w:w="0" w:type="dxa"/>
        <w:left w:w="108" w:type="dxa"/>
        <w:bottom w:w="0" w:type="dxa"/>
        <w:right w:w="108" w:type="dxa"/>
      </w:tblCellMar>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130">
    <w:name w:val="Colorful Grid"/>
    <w:basedOn w:val="12"/>
    <w:uiPriority w:val="73"/>
    <w:pPr>
      <w:spacing w:after="0" w:line="240" w:lineRule="auto"/>
    </w:pPr>
    <w:rPr>
      <w:color w:val="000000"/>
    </w:rPr>
    <w:tblPr>
      <w:tblBorders>
        <w:insideH w:val="single" w:color="FFFFFF" w:sz="4" w:space="0"/>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31">
    <w:name w:val="Colorful Grid Accent 1"/>
    <w:basedOn w:val="12"/>
    <w:uiPriority w:val="73"/>
    <w:pPr>
      <w:spacing w:after="0" w:line="240" w:lineRule="auto"/>
    </w:pPr>
    <w:rPr>
      <w:color w:val="000000"/>
    </w:rPr>
    <w:tblPr>
      <w:tblBorders>
        <w:insideH w:val="single" w:color="FFFFFF" w:sz="4" w:space="0"/>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132">
    <w:name w:val="Colorful Grid Accent 2"/>
    <w:basedOn w:val="12"/>
    <w:uiPriority w:val="73"/>
    <w:pPr>
      <w:spacing w:after="0" w:line="240" w:lineRule="auto"/>
    </w:pPr>
    <w:rPr>
      <w:color w:val="000000"/>
    </w:rPr>
    <w:tblPr>
      <w:tblBorders>
        <w:insideH w:val="single" w:color="FFFFFF" w:sz="4" w:space="0"/>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133">
    <w:name w:val="Colorful Grid Accent 3"/>
    <w:basedOn w:val="12"/>
    <w:uiPriority w:val="73"/>
    <w:pPr>
      <w:spacing w:after="0" w:line="240" w:lineRule="auto"/>
    </w:pPr>
    <w:rPr>
      <w:color w:val="000000"/>
    </w:rPr>
    <w:tblPr>
      <w:tblBorders>
        <w:insideH w:val="single" w:color="FFFFFF" w:sz="4" w:space="0"/>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134">
    <w:name w:val="Colorful Grid Accent 4"/>
    <w:basedOn w:val="12"/>
    <w:uiPriority w:val="73"/>
    <w:pPr>
      <w:spacing w:after="0" w:line="240" w:lineRule="auto"/>
    </w:pPr>
    <w:rPr>
      <w:color w:val="000000"/>
    </w:rPr>
    <w:tblPr>
      <w:tblBorders>
        <w:insideH w:val="single" w:color="FFFFFF" w:sz="4" w:space="0"/>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135">
    <w:name w:val="Colorful Grid Accent 5"/>
    <w:basedOn w:val="12"/>
    <w:uiPriority w:val="73"/>
    <w:pPr>
      <w:spacing w:after="0" w:line="240" w:lineRule="auto"/>
    </w:pPr>
    <w:rPr>
      <w:color w:val="000000"/>
    </w:rPr>
    <w:tblPr>
      <w:tblBorders>
        <w:insideH w:val="single" w:color="FFFFFF" w:sz="4" w:space="0"/>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136">
    <w:name w:val="Colorful Grid Accent 6"/>
    <w:basedOn w:val="12"/>
    <w:uiPriority w:val="73"/>
    <w:pPr>
      <w:spacing w:after="0" w:line="240" w:lineRule="auto"/>
    </w:pPr>
    <w:rPr>
      <w:color w:val="000000"/>
    </w:rPr>
    <w:tblPr>
      <w:tblBorders>
        <w:insideH w:val="single" w:color="FFFFFF" w:sz="4" w:space="0"/>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137">
    <w:name w:val="Header Char_49cf2f33-6640-4458-bb48-6cf267d38961"/>
    <w:basedOn w:val="11"/>
    <w:link w:val="19"/>
    <w:uiPriority w:val="99"/>
  </w:style>
  <w:style w:type="character" w:customStyle="1" w:styleId="138">
    <w:name w:val="Footer Char_f184567d-d493-4695-9d7f-6f1d4f913d87"/>
    <w:basedOn w:val="11"/>
    <w:link w:val="18"/>
    <w:uiPriority w:val="99"/>
  </w:style>
  <w:style w:type="paragraph" w:styleId="139">
    <w:name w:val="No Spacing"/>
    <w:qFormat/>
    <w:uiPriority w:val="1"/>
    <w:pPr>
      <w:spacing w:after="0" w:line="240" w:lineRule="auto"/>
    </w:pPr>
    <w:rPr>
      <w:rFonts w:ascii="Cambria" w:hAnsi="Cambria" w:eastAsia="ＭＳ 明朝" w:cs="SimSun"/>
      <w:sz w:val="22"/>
      <w:szCs w:val="22"/>
      <w:lang w:val="en-US" w:eastAsia="en-US" w:bidi="ar-SA"/>
    </w:rPr>
  </w:style>
  <w:style w:type="character" w:customStyle="1" w:styleId="140">
    <w:name w:val="Heading 1 Char_cbd0b327-b48b-4b1a-9147-19e67013a18b"/>
    <w:basedOn w:val="11"/>
    <w:link w:val="2"/>
    <w:uiPriority w:val="9"/>
    <w:rPr>
      <w:rFonts w:ascii="Calibri" w:hAnsi="Calibri" w:eastAsia="MS Gothic" w:cs="SimSun"/>
      <w:b/>
      <w:bCs/>
      <w:color w:val="365F91"/>
      <w:sz w:val="28"/>
      <w:szCs w:val="28"/>
    </w:rPr>
  </w:style>
  <w:style w:type="character" w:customStyle="1" w:styleId="141">
    <w:name w:val="Heading 2 Char_7ed58ec9-a86b-4e2b-995d-9ac3a650d5ec"/>
    <w:basedOn w:val="11"/>
    <w:link w:val="3"/>
    <w:uiPriority w:val="9"/>
    <w:rPr>
      <w:rFonts w:ascii="Calibri" w:hAnsi="Calibri" w:eastAsia="MS Gothic" w:cs="SimSun"/>
      <w:b/>
      <w:bCs/>
      <w:color w:val="4F81BD"/>
      <w:sz w:val="26"/>
      <w:szCs w:val="26"/>
    </w:rPr>
  </w:style>
  <w:style w:type="character" w:customStyle="1" w:styleId="142">
    <w:name w:val="Heading 3 Char_448d553a-bd61-462b-95af-01f0a9d9fb20"/>
    <w:basedOn w:val="11"/>
    <w:link w:val="4"/>
    <w:uiPriority w:val="9"/>
    <w:rPr>
      <w:rFonts w:ascii="Calibri" w:hAnsi="Calibri" w:eastAsia="MS Gothic" w:cs="SimSun"/>
      <w:b/>
      <w:bCs/>
      <w:color w:val="4F81BD"/>
    </w:rPr>
  </w:style>
  <w:style w:type="character" w:customStyle="1" w:styleId="143">
    <w:name w:val="Title Char_65390eb8-bc41-4ebb-ab1a-ab9afc9707f7"/>
    <w:basedOn w:val="11"/>
    <w:link w:val="38"/>
    <w:uiPriority w:val="10"/>
    <w:rPr>
      <w:rFonts w:ascii="Calibri" w:hAnsi="Calibri" w:eastAsia="MS Gothic" w:cs="SimSun"/>
      <w:color w:val="17365D"/>
      <w:spacing w:val="5"/>
      <w:kern w:val="28"/>
      <w:sz w:val="52"/>
      <w:szCs w:val="52"/>
    </w:rPr>
  </w:style>
  <w:style w:type="character" w:customStyle="1" w:styleId="144">
    <w:name w:val="Subtitle Char"/>
    <w:basedOn w:val="11"/>
    <w:link w:val="36"/>
    <w:uiPriority w:val="11"/>
    <w:rPr>
      <w:rFonts w:ascii="Calibri" w:hAnsi="Calibri" w:eastAsia="MS Gothic" w:cs="SimSun"/>
      <w:i/>
      <w:iCs/>
      <w:color w:val="4F81BD"/>
      <w:spacing w:val="15"/>
      <w:sz w:val="24"/>
      <w:szCs w:val="24"/>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rPr>
  </w:style>
  <w:style w:type="character" w:customStyle="1" w:styleId="151">
    <w:name w:val="Quote Char_2ab904e7-db1a-4c47-95f2-7e00d388c462"/>
    <w:basedOn w:val="11"/>
    <w:link w:val="150"/>
    <w:uiPriority w:val="29"/>
    <w:rPr>
      <w:i/>
      <w:iCs/>
      <w:color w:val="000000"/>
    </w:rPr>
  </w:style>
  <w:style w:type="character" w:customStyle="1" w:styleId="152">
    <w:name w:val="Heading 4 Char_127e90ae-e146-410a-ae73-fc18f78ad522"/>
    <w:basedOn w:val="11"/>
    <w:link w:val="5"/>
    <w:uiPriority w:val="9"/>
    <w:rPr>
      <w:rFonts w:ascii="Calibri" w:hAnsi="Calibri" w:eastAsia="MS Gothic" w:cs="SimSun"/>
      <w:b/>
      <w:bCs/>
      <w:i/>
      <w:iCs/>
      <w:color w:val="4F81BD"/>
    </w:rPr>
  </w:style>
  <w:style w:type="character" w:customStyle="1" w:styleId="153">
    <w:name w:val="Heading 5 Char_c8b096b9-c246-42f3-8fec-3b1a6837e127"/>
    <w:basedOn w:val="11"/>
    <w:link w:val="6"/>
    <w:uiPriority w:val="9"/>
    <w:rPr>
      <w:rFonts w:ascii="Calibri" w:hAnsi="Calibri" w:eastAsia="MS Gothic" w:cs="SimSun"/>
      <w:color w:val="243F60"/>
    </w:rPr>
  </w:style>
  <w:style w:type="character" w:customStyle="1" w:styleId="154">
    <w:name w:val="Heading 6 Char_b66fd76d-ec76-4510-8193-b3715a8b7731"/>
    <w:basedOn w:val="11"/>
    <w:link w:val="7"/>
    <w:uiPriority w:val="9"/>
    <w:rPr>
      <w:rFonts w:ascii="Calibri" w:hAnsi="Calibri" w:eastAsia="MS Gothic" w:cs="SimSun"/>
      <w:i/>
      <w:iCs/>
      <w:color w:val="243F60"/>
    </w:rPr>
  </w:style>
  <w:style w:type="character" w:customStyle="1" w:styleId="155">
    <w:name w:val="Heading 7 Char_67ae0fbe-22f7-46b6-9d73-2388bfedb506"/>
    <w:basedOn w:val="11"/>
    <w:link w:val="8"/>
    <w:uiPriority w:val="9"/>
    <w:rPr>
      <w:rFonts w:ascii="Calibri" w:hAnsi="Calibri" w:eastAsia="MS Gothic" w:cs="SimSun"/>
      <w:i/>
      <w:iCs/>
      <w:color w:val="404040"/>
    </w:rPr>
  </w:style>
  <w:style w:type="character" w:customStyle="1" w:styleId="156">
    <w:name w:val="Heading 8 Char_9ef1acf9-d8e8-4e96-95cd-53cb55de8063"/>
    <w:basedOn w:val="11"/>
    <w:link w:val="9"/>
    <w:uiPriority w:val="9"/>
    <w:rPr>
      <w:rFonts w:ascii="Calibri" w:hAnsi="Calibri" w:eastAsia="MS Gothic" w:cs="SimSun"/>
      <w:color w:val="4F81BD"/>
      <w:sz w:val="20"/>
      <w:szCs w:val="20"/>
    </w:rPr>
  </w:style>
  <w:style w:type="character" w:customStyle="1" w:styleId="157">
    <w:name w:val="Heading 9 Char_3697ee9d-e188-4149-a2d9-d296ebdf6c79"/>
    <w:basedOn w:val="11"/>
    <w:link w:val="10"/>
    <w:uiPriority w:val="9"/>
    <w:rPr>
      <w:rFonts w:ascii="Calibri" w:hAnsi="Calibri" w:eastAsia="MS Gothic" w:cs="SimSun"/>
      <w:i/>
      <w:iCs/>
      <w:color w:val="404040"/>
      <w:sz w:val="20"/>
      <w:szCs w:val="20"/>
    </w:rPr>
  </w:style>
  <w:style w:type="paragraph" w:styleId="158">
    <w:name w:val="Intense Quote"/>
    <w:basedOn w:val="1"/>
    <w:next w:val="1"/>
    <w:link w:val="159"/>
    <w:qFormat/>
    <w:uiPriority w:val="30"/>
    <w:pPr>
      <w:pBdr>
        <w:bottom w:val="single" w:color="4F81BD" w:sz="4" w:space="4"/>
      </w:pBdr>
      <w:spacing w:before="200" w:after="280"/>
      <w:ind w:left="936" w:right="936"/>
    </w:pPr>
    <w:rPr>
      <w:b/>
      <w:bCs/>
      <w:i/>
      <w:iCs/>
      <w:color w:val="4F81BD"/>
    </w:rPr>
  </w:style>
  <w:style w:type="character" w:customStyle="1" w:styleId="159">
    <w:name w:val="Intense Quote Char_8dec10ce-5aaa-41b0-96f0-9bbe0657c2c5"/>
    <w:basedOn w:val="11"/>
    <w:link w:val="158"/>
    <w:uiPriority w:val="30"/>
    <w:rPr>
      <w:b/>
      <w:bCs/>
      <w:i/>
      <w:iCs/>
      <w:color w:val="4F81BD"/>
    </w:rPr>
  </w:style>
  <w:style w:type="character" w:customStyle="1" w:styleId="160">
    <w:name w:val="Subtle Emphasis"/>
    <w:basedOn w:val="11"/>
    <w:qFormat/>
    <w:uiPriority w:val="19"/>
    <w:rPr>
      <w:i/>
      <w:iCs/>
      <w:color w:val="808080"/>
    </w:rPr>
  </w:style>
  <w:style w:type="character" w:customStyle="1" w:styleId="161">
    <w:name w:val="Intense Emphasis"/>
    <w:basedOn w:val="11"/>
    <w:qFormat/>
    <w:uiPriority w:val="21"/>
    <w:rPr>
      <w:b/>
      <w:bCs/>
      <w:i/>
      <w:iCs/>
      <w:color w:val="4F81BD"/>
    </w:rPr>
  </w:style>
  <w:style w:type="character" w:customStyle="1" w:styleId="162">
    <w:name w:val="Subtle Reference"/>
    <w:basedOn w:val="11"/>
    <w:qFormat/>
    <w:uiPriority w:val="31"/>
    <w:rPr>
      <w:smallCaps/>
      <w:color w:val="C0504D"/>
      <w:u w:val="single"/>
    </w:rPr>
  </w:style>
  <w:style w:type="character" w:customStyle="1" w:styleId="163">
    <w:name w:val="Intense Reference"/>
    <w:basedOn w:val="11"/>
    <w:qFormat/>
    <w:uiPriority w:val="32"/>
    <w:rPr>
      <w:b/>
      <w:bCs/>
      <w:smallCaps/>
      <w:color w:val="C0504D"/>
      <w:spacing w:val="5"/>
      <w:u w:val="single"/>
    </w:rPr>
  </w:style>
  <w:style w:type="character" w:customStyle="1" w:styleId="164">
    <w:name w:val="Book Title"/>
    <w:basedOn w:val="11"/>
    <w:qFormat/>
    <w:uiPriority w:val="33"/>
    <w:rPr>
      <w:b/>
      <w:bCs/>
      <w:smallCaps/>
      <w:spacing w:val="5"/>
    </w:rPr>
  </w:style>
  <w:style w:type="paragraph" w:customStyle="1" w:styleId="165">
    <w:name w:val="TOC Heading"/>
    <w:basedOn w:val="2"/>
    <w:next w:val="1"/>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613</Words>
  <Characters>3843</Characters>
  <Paragraphs>28</Paragraphs>
  <TotalTime>53</TotalTime>
  <ScaleCrop>false</ScaleCrop>
  <LinksUpToDate>false</LinksUpToDate>
  <CharactersWithSpaces>4537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Diptesh Bal</cp:lastModifiedBy>
  <dcterms:modified xsi:type="dcterms:W3CDTF">2024-07-08T07:09:43Z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7294f88f79fc410f8f0744969718b118</vt:lpwstr>
  </property>
  <property fmtid="{D5CDD505-2E9C-101B-9397-08002B2CF9AE}" pid="3" name="KSOProductBuildVer">
    <vt:lpwstr>1033-12.2.0.17119</vt:lpwstr>
  </property>
</Properties>
</file>